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9A590F3" w:rsidR="00F34A9B" w:rsidRPr="005C397A" w:rsidRDefault="00941B7B">
      <w:pPr>
        <w:spacing w:line="240" w:lineRule="auto"/>
        <w:rPr>
          <w:b/>
          <w:i/>
          <w:color w:val="2A62A6"/>
          <w:sz w:val="32"/>
          <w:szCs w:val="32"/>
        </w:rPr>
      </w:pPr>
      <w:r w:rsidRPr="00C96106"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0FB6AB6C" wp14:editId="6DDB0C59">
            <wp:extent cx="6858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5A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5A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5A09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5A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5A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5A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5A09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5A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5A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5A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5A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5A09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5A09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5A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5A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5A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5A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5A09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5A09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5A09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5A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5A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5A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5A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5A09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5A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5A09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5A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5A095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5A09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17EB67D" w:rsidR="00BA730B" w:rsidRPr="001C04DA" w:rsidRDefault="001D74C7" w:rsidP="00BA730B">
      <w:pPr>
        <w:rPr>
          <w:i/>
          <w:iCs/>
        </w:rPr>
      </w:pPr>
      <w:proofErr w:type="spellStart"/>
      <w:r>
        <w:rPr>
          <w:i/>
          <w:iCs/>
        </w:rPr>
        <w:t>Xây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dựng</w:t>
      </w:r>
      <w:proofErr w:type="spellEnd"/>
      <w:r>
        <w:rPr>
          <w:i/>
          <w:iCs/>
        </w:rPr>
        <w:t xml:space="preserve"> w</w:t>
      </w:r>
      <w:r w:rsidR="00A03E26">
        <w:rPr>
          <w:i/>
          <w:iCs/>
        </w:rPr>
        <w:t xml:space="preserve">ebsite </w:t>
      </w:r>
      <w:proofErr w:type="spellStart"/>
      <w:r w:rsidR="00A03E26">
        <w:rPr>
          <w:i/>
          <w:iCs/>
        </w:rPr>
        <w:t>bán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 w:rsidR="00A03E26">
        <w:rPr>
          <w:i/>
          <w:iCs/>
        </w:rPr>
        <w:t xml:space="preserve"> </w:t>
      </w:r>
      <w:proofErr w:type="spellStart"/>
      <w:r w:rsidR="00A03E26">
        <w:rPr>
          <w:i/>
          <w:iCs/>
        </w:rPr>
        <w:t>máy</w:t>
      </w:r>
      <w:proofErr w:type="spellEnd"/>
      <w:r w:rsidR="00A03E26">
        <w:rPr>
          <w:i/>
          <w:iCs/>
        </w:rPr>
        <w:t xml:space="preserve"> </w:t>
      </w:r>
      <w:proofErr w:type="spellStart"/>
      <w:r w:rsidR="00A03E26">
        <w:rPr>
          <w:i/>
          <w:iCs/>
        </w:rPr>
        <w:t>tính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08AAA8F5" w:rsidR="00D83F95" w:rsidRPr="00941B7B" w:rsidRDefault="00DA5CCC" w:rsidP="00587AEE">
      <w:pPr>
        <w:rPr>
          <w:i/>
          <w:color w:val="000000" w:themeColor="text1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941B7B" w:rsidRPr="00941B7B">
        <w:rPr>
          <w:i/>
          <w:color w:val="000000" w:themeColor="text1"/>
        </w:rPr>
        <w:t>https://github.com/Team-quantriduanCNTT/QTDACNTT.git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0C14BAFD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3F1052">
        <w:rPr>
          <w:i/>
          <w:iCs/>
        </w:rPr>
        <w:t>Đặng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Văn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Hoàn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0AE11B6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proofErr w:type="gramStart"/>
      <w:r w:rsidR="003F1052">
        <w:rPr>
          <w:i/>
          <w:iCs/>
        </w:rPr>
        <w:t>Hưng,Quân</w:t>
      </w:r>
      <w:proofErr w:type="spellEnd"/>
      <w:proofErr w:type="gramEnd"/>
    </w:p>
    <w:p w14:paraId="025AC51D" w14:textId="217DD330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Thắng</w:t>
      </w:r>
      <w:proofErr w:type="spellEnd"/>
      <w:r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Tuấn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39F943F1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giao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diện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bắt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mắt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không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quá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phức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tạp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3F1052">
        <w:rPr>
          <w:i/>
          <w:iCs/>
        </w:rPr>
        <w:t>chạy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tốt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khi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mạng</w:t>
      </w:r>
      <w:proofErr w:type="spellEnd"/>
      <w:r w:rsidR="003F1052">
        <w:rPr>
          <w:i/>
          <w:iCs/>
        </w:rPr>
        <w:t xml:space="preserve"> </w:t>
      </w:r>
      <w:proofErr w:type="spellStart"/>
      <w:r w:rsidR="003F1052">
        <w:rPr>
          <w:i/>
          <w:iCs/>
        </w:rPr>
        <w:t>kém</w:t>
      </w:r>
      <w:proofErr w:type="spellEnd"/>
    </w:p>
    <w:p w14:paraId="5C24C552" w14:textId="363A304A" w:rsidR="00960F1C" w:rsidRPr="001C04DA" w:rsidRDefault="003F1052" w:rsidP="00A17A47">
      <w:pPr>
        <w:rPr>
          <w:i/>
          <w:iCs/>
        </w:rPr>
      </w:pPr>
      <w:proofErr w:type="spellStart"/>
      <w:r>
        <w:rPr>
          <w:i/>
          <w:iCs/>
        </w:rPr>
        <w:t>Hưng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734A0BF0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3F1052">
        <w:rPr>
          <w:i/>
          <w:iCs/>
        </w:rPr>
        <w:t>Tuấn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FC9E45D" w14:textId="77777777" w:rsidR="00D8182B" w:rsidRPr="00B74395" w:rsidRDefault="00D8182B" w:rsidP="00D8182B">
      <w:pPr>
        <w:pStyle w:val="head3"/>
        <w:ind w:right="0" w:firstLine="567"/>
        <w:rPr>
          <w:b/>
          <w:u w:val="single"/>
        </w:rPr>
      </w:pPr>
      <w:r w:rsidRPr="00B74395">
        <w:rPr>
          <w:b/>
          <w:u w:val="single"/>
        </w:rPr>
        <w:t xml:space="preserve">1. </w:t>
      </w:r>
      <w:proofErr w:type="spellStart"/>
      <w:r w:rsidRPr="00B74395">
        <w:rPr>
          <w:b/>
          <w:u w:val="single"/>
        </w:rPr>
        <w:t>Phần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quản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trị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hệ</w:t>
      </w:r>
      <w:proofErr w:type="spellEnd"/>
      <w:r w:rsidRPr="00B74395">
        <w:rPr>
          <w:b/>
          <w:u w:val="single"/>
        </w:rPr>
        <w:t xml:space="preserve"> </w:t>
      </w:r>
      <w:proofErr w:type="spellStart"/>
      <w:r w:rsidRPr="00B74395">
        <w:rPr>
          <w:b/>
          <w:u w:val="single"/>
        </w:rPr>
        <w:t>thống</w:t>
      </w:r>
      <w:proofErr w:type="spellEnd"/>
      <w:r w:rsidRPr="00B74395">
        <w:rPr>
          <w:b/>
          <w:u w:val="single"/>
        </w:rPr>
        <w:t xml:space="preserve"> (Administrator)</w:t>
      </w:r>
    </w:p>
    <w:p w14:paraId="0F4AAC9D" w14:textId="77777777" w:rsidR="00D8182B" w:rsidRPr="00B74395" w:rsidRDefault="00D8182B" w:rsidP="00D8182B">
      <w:pPr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nhóm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dùng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hệ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,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trị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nội</w:t>
      </w:r>
      <w:proofErr w:type="spellEnd"/>
      <w:r w:rsidRPr="00B74395">
        <w:rPr>
          <w:sz w:val="28"/>
          <w:szCs w:val="28"/>
        </w:rPr>
        <w:t xml:space="preserve"> dung.</w:t>
      </w:r>
    </w:p>
    <w:p w14:paraId="3ECCBAEF" w14:textId="77777777" w:rsidR="00D8182B" w:rsidRPr="00B74395" w:rsidRDefault="00D8182B" w:rsidP="00D8182B">
      <w:pPr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quyền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của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dụng</w:t>
      </w:r>
      <w:proofErr w:type="spellEnd"/>
      <w:r w:rsidRPr="00B74395">
        <w:rPr>
          <w:sz w:val="28"/>
          <w:szCs w:val="28"/>
        </w:rPr>
        <w:t>.</w:t>
      </w:r>
    </w:p>
    <w:p w14:paraId="4F2C29A1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danh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mục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>.</w:t>
      </w:r>
    </w:p>
    <w:p w14:paraId="6C45F847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lastRenderedPageBreak/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phẩm</w:t>
      </w:r>
      <w:proofErr w:type="spellEnd"/>
      <w:r w:rsidRPr="00B74395">
        <w:rPr>
          <w:sz w:val="28"/>
          <w:szCs w:val="28"/>
        </w:rPr>
        <w:t>.</w:t>
      </w:r>
    </w:p>
    <w:p w14:paraId="5352A01F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tức</w:t>
      </w:r>
      <w:proofErr w:type="spellEnd"/>
      <w:r w:rsidRPr="00B74395">
        <w:rPr>
          <w:sz w:val="28"/>
          <w:szCs w:val="28"/>
        </w:rPr>
        <w:t>.</w:t>
      </w:r>
    </w:p>
    <w:p w14:paraId="23D5A77F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chính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khuyến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mãi</w:t>
      </w:r>
      <w:proofErr w:type="spellEnd"/>
      <w:r w:rsidRPr="00B74395">
        <w:rPr>
          <w:sz w:val="28"/>
          <w:szCs w:val="28"/>
        </w:rPr>
        <w:t xml:space="preserve">, </w:t>
      </w:r>
      <w:proofErr w:type="spellStart"/>
      <w:r w:rsidRPr="00B74395">
        <w:rPr>
          <w:sz w:val="28"/>
          <w:szCs w:val="28"/>
        </w:rPr>
        <w:t>hậu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mãi</w:t>
      </w:r>
      <w:proofErr w:type="spellEnd"/>
      <w:r w:rsidRPr="00B74395">
        <w:rPr>
          <w:sz w:val="28"/>
          <w:szCs w:val="28"/>
        </w:rPr>
        <w:t>.</w:t>
      </w:r>
    </w:p>
    <w:p w14:paraId="56876BA2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phản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hồi</w:t>
      </w:r>
      <w:proofErr w:type="spellEnd"/>
      <w:r w:rsidRPr="00B74395">
        <w:rPr>
          <w:sz w:val="28"/>
          <w:szCs w:val="28"/>
        </w:rPr>
        <w:t>.</w:t>
      </w:r>
      <w:r w:rsidRPr="00B74395">
        <w:rPr>
          <w:sz w:val="28"/>
          <w:szCs w:val="28"/>
        </w:rPr>
        <w:tab/>
      </w:r>
    </w:p>
    <w:p w14:paraId="2438FE0B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banner </w:t>
      </w:r>
      <w:proofErr w:type="spellStart"/>
      <w:r w:rsidRPr="00B74395">
        <w:rPr>
          <w:sz w:val="28"/>
          <w:szCs w:val="28"/>
        </w:rPr>
        <w:t>quảng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cáo</w:t>
      </w:r>
      <w:proofErr w:type="spellEnd"/>
      <w:r w:rsidRPr="00B74395">
        <w:rPr>
          <w:sz w:val="28"/>
          <w:szCs w:val="28"/>
        </w:rPr>
        <w:t>.</w:t>
      </w:r>
    </w:p>
    <w:p w14:paraId="3976BDD2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tin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đơn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mua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>.</w:t>
      </w:r>
    </w:p>
    <w:p w14:paraId="1B5CE241" w14:textId="77777777" w:rsidR="00D8182B" w:rsidRPr="00B74395" w:rsidRDefault="00D8182B" w:rsidP="00D8182B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Quản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kê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hóa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đơn</w:t>
      </w:r>
      <w:proofErr w:type="spellEnd"/>
      <w:r w:rsidRPr="00B74395">
        <w:rPr>
          <w:sz w:val="28"/>
          <w:szCs w:val="28"/>
        </w:rPr>
        <w:t>.</w:t>
      </w:r>
    </w:p>
    <w:p w14:paraId="10AD5A6F" w14:textId="77777777" w:rsidR="0062418F" w:rsidRPr="00B74395" w:rsidRDefault="0062418F" w:rsidP="0062418F">
      <w:pPr>
        <w:spacing w:line="360" w:lineRule="auto"/>
        <w:ind w:firstLine="567"/>
        <w:rPr>
          <w:b/>
          <w:i/>
          <w:sz w:val="28"/>
          <w:szCs w:val="28"/>
          <w:u w:val="single"/>
        </w:rPr>
      </w:pPr>
      <w:r w:rsidRPr="00B74395">
        <w:rPr>
          <w:b/>
          <w:i/>
          <w:sz w:val="28"/>
          <w:szCs w:val="28"/>
          <w:u w:val="single"/>
        </w:rPr>
        <w:t xml:space="preserve">2. </w:t>
      </w:r>
      <w:proofErr w:type="spellStart"/>
      <w:r w:rsidRPr="00B74395">
        <w:rPr>
          <w:b/>
          <w:i/>
          <w:sz w:val="28"/>
          <w:szCs w:val="28"/>
          <w:u w:val="single"/>
        </w:rPr>
        <w:t>Phần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i/>
          <w:sz w:val="28"/>
          <w:szCs w:val="28"/>
          <w:u w:val="single"/>
        </w:rPr>
        <w:t>khách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i/>
          <w:sz w:val="28"/>
          <w:szCs w:val="28"/>
          <w:u w:val="single"/>
        </w:rPr>
        <w:t>hàng</w:t>
      </w:r>
      <w:proofErr w:type="spellEnd"/>
      <w:r w:rsidRPr="00B74395">
        <w:rPr>
          <w:b/>
          <w:i/>
          <w:sz w:val="28"/>
          <w:szCs w:val="28"/>
          <w:u w:val="single"/>
        </w:rPr>
        <w:t xml:space="preserve"> (Customer)</w:t>
      </w:r>
    </w:p>
    <w:p w14:paraId="65730A45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Xem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và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mua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trực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tuyến</w:t>
      </w:r>
      <w:proofErr w:type="spellEnd"/>
      <w:r w:rsidRPr="00B74395">
        <w:rPr>
          <w:sz w:val="28"/>
          <w:szCs w:val="28"/>
        </w:rPr>
        <w:t xml:space="preserve"> qua </w:t>
      </w:r>
      <w:proofErr w:type="spellStart"/>
      <w:r w:rsidRPr="00B74395">
        <w:rPr>
          <w:sz w:val="28"/>
          <w:szCs w:val="28"/>
        </w:rPr>
        <w:t>mạng</w:t>
      </w:r>
      <w:proofErr w:type="spellEnd"/>
      <w:r w:rsidRPr="00B74395">
        <w:rPr>
          <w:sz w:val="28"/>
          <w:szCs w:val="28"/>
        </w:rPr>
        <w:t>.</w:t>
      </w:r>
    </w:p>
    <w:p w14:paraId="095DF0E1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Thiết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lập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cấu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hình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máy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thông</w:t>
      </w:r>
      <w:proofErr w:type="spellEnd"/>
      <w:r w:rsidRPr="00B74395">
        <w:rPr>
          <w:sz w:val="28"/>
          <w:szCs w:val="28"/>
        </w:rPr>
        <w:t xml:space="preserve"> qua </w:t>
      </w:r>
      <w:proofErr w:type="spellStart"/>
      <w:r w:rsidRPr="00B74395">
        <w:rPr>
          <w:sz w:val="28"/>
          <w:szCs w:val="28"/>
        </w:rPr>
        <w:t>tư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vấn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của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nhân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viên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bán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giúp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có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một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cấu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hình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vừa</w:t>
      </w:r>
      <w:proofErr w:type="spellEnd"/>
      <w:r w:rsidRPr="00B74395">
        <w:rPr>
          <w:sz w:val="28"/>
          <w:szCs w:val="28"/>
        </w:rPr>
        <w:t xml:space="preserve"> ý.</w:t>
      </w:r>
    </w:p>
    <w:p w14:paraId="73EEAC38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Download </w:t>
      </w:r>
      <w:proofErr w:type="spellStart"/>
      <w:r w:rsidRPr="00B74395">
        <w:rPr>
          <w:sz w:val="28"/>
          <w:szCs w:val="28"/>
        </w:rPr>
        <w:t>báo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giá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mới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nhất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và</w:t>
      </w:r>
      <w:proofErr w:type="spellEnd"/>
      <w:r w:rsidRPr="00B74395">
        <w:rPr>
          <w:sz w:val="28"/>
          <w:szCs w:val="28"/>
        </w:rPr>
        <w:t xml:space="preserve"> 1 </w:t>
      </w:r>
      <w:proofErr w:type="spellStart"/>
      <w:r w:rsidRPr="00B74395">
        <w:rPr>
          <w:sz w:val="28"/>
          <w:szCs w:val="28"/>
        </w:rPr>
        <w:t>số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tiện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ích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cho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dễ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dụng</w:t>
      </w:r>
      <w:proofErr w:type="spellEnd"/>
      <w:r w:rsidRPr="00B74395">
        <w:rPr>
          <w:sz w:val="28"/>
          <w:szCs w:val="28"/>
        </w:rPr>
        <w:t>.</w:t>
      </w:r>
    </w:p>
    <w:p w14:paraId="2651E14C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Đóng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góp</w:t>
      </w:r>
      <w:proofErr w:type="spellEnd"/>
      <w:r w:rsidRPr="00B74395">
        <w:rPr>
          <w:sz w:val="28"/>
          <w:szCs w:val="28"/>
        </w:rPr>
        <w:t xml:space="preserve"> ý </w:t>
      </w:r>
      <w:proofErr w:type="spellStart"/>
      <w:r w:rsidRPr="00B74395">
        <w:rPr>
          <w:sz w:val="28"/>
          <w:szCs w:val="28"/>
        </w:rPr>
        <w:t>kiến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xây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proofErr w:type="gramStart"/>
      <w:r w:rsidRPr="00B74395">
        <w:rPr>
          <w:sz w:val="28"/>
          <w:szCs w:val="28"/>
        </w:rPr>
        <w:t>dựng</w:t>
      </w:r>
      <w:proofErr w:type="spellEnd"/>
      <w:r w:rsidRPr="00B74395">
        <w:rPr>
          <w:sz w:val="28"/>
          <w:szCs w:val="28"/>
        </w:rPr>
        <w:t xml:space="preserve"> .</w:t>
      </w:r>
      <w:proofErr w:type="gramEnd"/>
    </w:p>
    <w:p w14:paraId="2E3CEB50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Đăng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ký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thành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viên</w:t>
      </w:r>
      <w:proofErr w:type="spellEnd"/>
      <w:r w:rsidRPr="00B74395">
        <w:rPr>
          <w:sz w:val="28"/>
          <w:szCs w:val="28"/>
        </w:rPr>
        <w:t>.</w:t>
      </w:r>
    </w:p>
    <w:p w14:paraId="721C3992" w14:textId="77777777" w:rsidR="0062418F" w:rsidRPr="00B74395" w:rsidRDefault="0062418F" w:rsidP="0062418F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Tìm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kiếm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sản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phẩm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mà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khách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hàng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quan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tâm</w:t>
      </w:r>
      <w:proofErr w:type="spellEnd"/>
      <w:r w:rsidRPr="00B74395">
        <w:rPr>
          <w:sz w:val="28"/>
          <w:szCs w:val="28"/>
        </w:rPr>
        <w:t>.</w:t>
      </w:r>
    </w:p>
    <w:p w14:paraId="3FD98A41" w14:textId="77777777" w:rsidR="0062418F" w:rsidRDefault="0062418F" w:rsidP="0062418F">
      <w:pPr>
        <w:pBdr>
          <w:bottom w:val="double" w:sz="6" w:space="1" w:color="auto"/>
        </w:pBd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B74395">
        <w:rPr>
          <w:sz w:val="28"/>
          <w:szCs w:val="28"/>
        </w:rPr>
        <w:t xml:space="preserve">- </w:t>
      </w:r>
      <w:proofErr w:type="spellStart"/>
      <w:r w:rsidRPr="00B74395">
        <w:rPr>
          <w:sz w:val="28"/>
          <w:szCs w:val="28"/>
        </w:rPr>
        <w:t>Thống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kê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số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người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truy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cập</w:t>
      </w:r>
      <w:proofErr w:type="spellEnd"/>
      <w:r w:rsidRPr="00B74395">
        <w:rPr>
          <w:sz w:val="28"/>
          <w:szCs w:val="28"/>
        </w:rPr>
        <w:t>.</w:t>
      </w:r>
    </w:p>
    <w:p w14:paraId="4E6690B2" w14:textId="77777777" w:rsidR="00D8182B" w:rsidRPr="00D8182B" w:rsidRDefault="00D8182B" w:rsidP="00D8182B"/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20AB11A5" w14:textId="77777777" w:rsidR="00BB7FC6" w:rsidRDefault="00BB7FC6" w:rsidP="00BB7FC6">
      <w:pPr>
        <w:pStyle w:val="NormalWeb"/>
        <w:spacing w:before="0" w:beforeAutospacing="0" w:after="0" w:afterAutospacing="0" w:line="36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- </w:t>
      </w:r>
      <w:proofErr w:type="spellStart"/>
      <w:r>
        <w:rPr>
          <w:rStyle w:val="apple-converted-space"/>
          <w:sz w:val="28"/>
          <w:szCs w:val="28"/>
        </w:rPr>
        <w:t>Dự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xây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dựng</w:t>
      </w:r>
      <w:proofErr w:type="spellEnd"/>
      <w:r>
        <w:rPr>
          <w:rStyle w:val="apple-converted-space"/>
          <w:sz w:val="28"/>
          <w:szCs w:val="28"/>
        </w:rPr>
        <w:t xml:space="preserve"> website </w:t>
      </w:r>
      <w:proofErr w:type="spellStart"/>
      <w:r>
        <w:rPr>
          <w:rStyle w:val="apple-converted-space"/>
          <w:sz w:val="28"/>
          <w:szCs w:val="28"/>
        </w:rPr>
        <w:t>quảng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sản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phẩm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và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sản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phẩm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trực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tuyến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cho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khách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hàng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thông</w:t>
      </w:r>
      <w:proofErr w:type="spellEnd"/>
      <w:r>
        <w:rPr>
          <w:rStyle w:val="apple-converted-space"/>
          <w:sz w:val="28"/>
          <w:szCs w:val="28"/>
        </w:rPr>
        <w:t xml:space="preserve"> qua </w:t>
      </w:r>
      <w:proofErr w:type="spellStart"/>
      <w:r>
        <w:rPr>
          <w:rStyle w:val="apple-converted-space"/>
          <w:sz w:val="28"/>
          <w:szCs w:val="28"/>
        </w:rPr>
        <w:t>hệ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thống</w:t>
      </w:r>
      <w:proofErr w:type="spellEnd"/>
      <w:r>
        <w:rPr>
          <w:rStyle w:val="apple-converted-space"/>
          <w:sz w:val="28"/>
          <w:szCs w:val="28"/>
        </w:rPr>
        <w:t xml:space="preserve"> Internet.</w:t>
      </w:r>
    </w:p>
    <w:p w14:paraId="5DD0A5F4" w14:textId="77777777" w:rsidR="00BB7FC6" w:rsidRPr="00B74395" w:rsidRDefault="00BB7FC6" w:rsidP="00BB7FC6">
      <w:pPr>
        <w:pStyle w:val="NormalWeb"/>
        <w:spacing w:before="0" w:beforeAutospacing="0" w:after="0" w:afterAutospacing="0" w:line="360" w:lineRule="auto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lastRenderedPageBreak/>
        <w:tab/>
        <w:t xml:space="preserve">- Website </w:t>
      </w:r>
      <w:proofErr w:type="spellStart"/>
      <w:r>
        <w:rPr>
          <w:rStyle w:val="apple-converted-space"/>
          <w:sz w:val="28"/>
          <w:szCs w:val="28"/>
        </w:rPr>
        <w:t>được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sử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dụng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cho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các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cửa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hàng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bán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máy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tính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và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các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linh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kiện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máy</w:t>
      </w:r>
      <w:proofErr w:type="spellEnd"/>
      <w:r>
        <w:rPr>
          <w:rStyle w:val="apple-converted-space"/>
          <w:sz w:val="28"/>
          <w:szCs w:val="28"/>
        </w:rPr>
        <w:t xml:space="preserve"> </w:t>
      </w:r>
      <w:proofErr w:type="spellStart"/>
      <w:r>
        <w:rPr>
          <w:rStyle w:val="apple-converted-space"/>
          <w:sz w:val="28"/>
          <w:szCs w:val="28"/>
        </w:rPr>
        <w:t>tính</w:t>
      </w:r>
      <w:proofErr w:type="spellEnd"/>
      <w:r>
        <w:rPr>
          <w:rStyle w:val="apple-converted-space"/>
          <w:sz w:val="28"/>
          <w:szCs w:val="28"/>
        </w:rPr>
        <w:t>.</w:t>
      </w:r>
    </w:p>
    <w:p w14:paraId="75B0F4C5" w14:textId="77777777" w:rsidR="00BB7FC6" w:rsidRPr="00BB7FC6" w:rsidRDefault="00BB7FC6" w:rsidP="00BB7FC6"/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0A5F6D73" w14:textId="4B11CF4C" w:rsidR="008D7625" w:rsidRDefault="00BC591B" w:rsidP="008D7625">
      <w:pPr>
        <w:spacing w:line="360" w:lineRule="auto"/>
        <w:ind w:firstLine="567"/>
        <w:rPr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tính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năng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của</w:t>
      </w:r>
      <w:proofErr w:type="spellEnd"/>
      <w:r>
        <w:rPr>
          <w:b/>
          <w:i/>
          <w:sz w:val="28"/>
          <w:szCs w:val="28"/>
        </w:rPr>
        <w:t xml:space="preserve"> </w:t>
      </w:r>
      <w:r w:rsidR="008D7625" w:rsidRPr="00533558">
        <w:rPr>
          <w:b/>
          <w:i/>
          <w:sz w:val="28"/>
          <w:szCs w:val="28"/>
        </w:rPr>
        <w:t xml:space="preserve">Website </w:t>
      </w:r>
      <w:proofErr w:type="spellStart"/>
      <w:r w:rsidR="008D7625" w:rsidRPr="00533558">
        <w:rPr>
          <w:b/>
          <w:i/>
          <w:sz w:val="28"/>
          <w:szCs w:val="28"/>
        </w:rPr>
        <w:t>là</w:t>
      </w:r>
      <w:proofErr w:type="spellEnd"/>
      <w:r w:rsidR="008D7625" w:rsidRPr="00533558">
        <w:rPr>
          <w:b/>
          <w:i/>
          <w:sz w:val="28"/>
          <w:szCs w:val="28"/>
        </w:rPr>
        <w:t>:</w:t>
      </w:r>
    </w:p>
    <w:p w14:paraId="58EED801" w14:textId="058C643E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="008B3BB2" w:rsidRPr="008B3BB2">
        <w:rPr>
          <w:b/>
          <w:sz w:val="28"/>
          <w:szCs w:val="28"/>
        </w:rPr>
        <w:t>Quản</w:t>
      </w:r>
      <w:proofErr w:type="spellEnd"/>
      <w:r w:rsidR="008B3BB2" w:rsidRPr="008B3BB2">
        <w:rPr>
          <w:b/>
          <w:sz w:val="28"/>
          <w:szCs w:val="28"/>
        </w:rPr>
        <w:t xml:space="preserve"> </w:t>
      </w:r>
      <w:proofErr w:type="spellStart"/>
      <w:r w:rsidR="008B3BB2" w:rsidRPr="008B3BB2">
        <w:rPr>
          <w:b/>
          <w:sz w:val="28"/>
          <w:szCs w:val="28"/>
        </w:rPr>
        <w:t>lý</w:t>
      </w:r>
      <w:proofErr w:type="spellEnd"/>
      <w:r w:rsidRPr="00533558">
        <w:rPr>
          <w:b/>
          <w:sz w:val="28"/>
          <w:szCs w:val="28"/>
        </w:rPr>
        <w:t>:</w:t>
      </w:r>
    </w:p>
    <w:p w14:paraId="5DE17222" w14:textId="160837ED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</w:rPr>
      </w:pPr>
      <w:r w:rsidRPr="00533558">
        <w:rPr>
          <w:sz w:val="28"/>
          <w:szCs w:val="28"/>
        </w:rPr>
        <w:t xml:space="preserve">- </w:t>
      </w:r>
      <w:proofErr w:type="spellStart"/>
      <w:r w:rsidR="008B3BB2" w:rsidRPr="008B3BB2">
        <w:rPr>
          <w:sz w:val="28"/>
          <w:szCs w:val="28"/>
        </w:rPr>
        <w:t>Quản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lý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đơn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hàng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thông</w:t>
      </w:r>
      <w:proofErr w:type="spellEnd"/>
      <w:r w:rsidR="008B3BB2" w:rsidRPr="008B3BB2">
        <w:rPr>
          <w:sz w:val="28"/>
          <w:szCs w:val="28"/>
        </w:rPr>
        <w:t xml:space="preserve"> tin </w:t>
      </w:r>
      <w:proofErr w:type="spellStart"/>
      <w:r w:rsidR="008B3BB2" w:rsidRPr="008B3BB2">
        <w:rPr>
          <w:sz w:val="28"/>
          <w:szCs w:val="28"/>
        </w:rPr>
        <w:t>khách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hàng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các</w:t>
      </w:r>
      <w:proofErr w:type="spellEnd"/>
      <w:r w:rsidR="008B3BB2" w:rsidRPr="008B3BB2">
        <w:rPr>
          <w:sz w:val="28"/>
          <w:szCs w:val="28"/>
        </w:rPr>
        <w:t xml:space="preserve"> form </w:t>
      </w:r>
      <w:proofErr w:type="spellStart"/>
      <w:r w:rsidR="008B3BB2" w:rsidRPr="008B3BB2">
        <w:rPr>
          <w:sz w:val="28"/>
          <w:szCs w:val="28"/>
        </w:rPr>
        <w:t>tư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vấn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kho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proofErr w:type="gramStart"/>
      <w:r w:rsidR="008B3BB2" w:rsidRPr="008B3BB2">
        <w:rPr>
          <w:sz w:val="28"/>
          <w:szCs w:val="28"/>
        </w:rPr>
        <w:t>hàng</w:t>
      </w:r>
      <w:proofErr w:type="spellEnd"/>
      <w:r w:rsidR="008B3BB2" w:rsidRPr="008B3BB2">
        <w:rPr>
          <w:sz w:val="28"/>
          <w:szCs w:val="28"/>
        </w:rPr>
        <w:t>,…</w:t>
      </w:r>
      <w:proofErr w:type="gram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tập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trung</w:t>
      </w:r>
      <w:proofErr w:type="spellEnd"/>
      <w:r w:rsidR="008B3BB2" w:rsidRPr="008B3BB2">
        <w:rPr>
          <w:sz w:val="28"/>
          <w:szCs w:val="28"/>
        </w:rPr>
        <w:t xml:space="preserve"> ở </w:t>
      </w:r>
      <w:proofErr w:type="spellStart"/>
      <w:r w:rsidR="008B3BB2" w:rsidRPr="008B3BB2">
        <w:rPr>
          <w:sz w:val="28"/>
          <w:szCs w:val="28"/>
        </w:rPr>
        <w:t>trình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quản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lý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tiết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kiệm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thời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gian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và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dễ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quản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lý</w:t>
      </w:r>
      <w:proofErr w:type="spellEnd"/>
      <w:r w:rsidRPr="00533558">
        <w:rPr>
          <w:sz w:val="28"/>
          <w:szCs w:val="28"/>
        </w:rPr>
        <w:t xml:space="preserve">. </w:t>
      </w:r>
    </w:p>
    <w:p w14:paraId="5A5B41B9" w14:textId="08C3A252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proofErr w:type="spellStart"/>
      <w:r w:rsidR="008B3BB2" w:rsidRPr="008B3BB2">
        <w:rPr>
          <w:b/>
          <w:sz w:val="28"/>
          <w:szCs w:val="28"/>
        </w:rPr>
        <w:t>Hộp</w:t>
      </w:r>
      <w:proofErr w:type="spellEnd"/>
      <w:r w:rsidR="008B3BB2" w:rsidRPr="008B3BB2">
        <w:rPr>
          <w:b/>
          <w:sz w:val="28"/>
          <w:szCs w:val="28"/>
        </w:rPr>
        <w:t xml:space="preserve"> chat</w:t>
      </w:r>
      <w:r w:rsidRPr="00533558">
        <w:rPr>
          <w:b/>
          <w:sz w:val="28"/>
          <w:szCs w:val="28"/>
        </w:rPr>
        <w:t>:</w:t>
      </w:r>
    </w:p>
    <w:p w14:paraId="79F538CF" w14:textId="74DD6B26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  <w:t xml:space="preserve">- </w:t>
      </w:r>
      <w:r w:rsidR="008B3BB2" w:rsidRPr="008B3BB2">
        <w:rPr>
          <w:sz w:val="28"/>
          <w:szCs w:val="28"/>
        </w:rPr>
        <w:t xml:space="preserve">Live chat </w:t>
      </w:r>
      <w:proofErr w:type="spellStart"/>
      <w:r w:rsidR="008B3BB2" w:rsidRPr="008B3BB2">
        <w:rPr>
          <w:sz w:val="28"/>
          <w:szCs w:val="28"/>
        </w:rPr>
        <w:t>với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người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dùng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tư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vấn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và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chốt</w:t>
      </w:r>
      <w:proofErr w:type="spellEnd"/>
      <w:r w:rsidR="008B3BB2" w:rsidRPr="008B3BB2">
        <w:rPr>
          <w:sz w:val="28"/>
          <w:szCs w:val="28"/>
        </w:rPr>
        <w:t xml:space="preserve"> sale </w:t>
      </w:r>
      <w:proofErr w:type="spellStart"/>
      <w:r w:rsidR="008B3BB2" w:rsidRPr="008B3BB2">
        <w:rPr>
          <w:sz w:val="28"/>
          <w:szCs w:val="28"/>
        </w:rPr>
        <w:t>nhanh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chóng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hơn</w:t>
      </w:r>
      <w:proofErr w:type="spellEnd"/>
      <w:r w:rsidR="008B3BB2">
        <w:rPr>
          <w:sz w:val="28"/>
          <w:szCs w:val="28"/>
        </w:rPr>
        <w:t>.</w:t>
      </w:r>
    </w:p>
    <w:p w14:paraId="192A02CE" w14:textId="508967AA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>*</w:t>
      </w:r>
      <w:r w:rsidRPr="00533558">
        <w:rPr>
          <w:sz w:val="28"/>
          <w:szCs w:val="28"/>
        </w:rPr>
        <w:t xml:space="preserve"> </w:t>
      </w:r>
      <w:proofErr w:type="spellStart"/>
      <w:r w:rsidR="008B3BB2" w:rsidRPr="008B3BB2">
        <w:rPr>
          <w:b/>
          <w:sz w:val="28"/>
          <w:szCs w:val="28"/>
        </w:rPr>
        <w:t>Giỏ</w:t>
      </w:r>
      <w:proofErr w:type="spellEnd"/>
      <w:r w:rsidR="008B3BB2" w:rsidRPr="008B3BB2">
        <w:rPr>
          <w:b/>
          <w:sz w:val="28"/>
          <w:szCs w:val="28"/>
        </w:rPr>
        <w:t xml:space="preserve"> </w:t>
      </w:r>
      <w:proofErr w:type="spellStart"/>
      <w:r w:rsidR="008B3BB2" w:rsidRPr="008B3BB2">
        <w:rPr>
          <w:b/>
          <w:sz w:val="28"/>
          <w:szCs w:val="28"/>
        </w:rPr>
        <w:t>hàng</w:t>
      </w:r>
      <w:proofErr w:type="spellEnd"/>
      <w:r w:rsidRPr="00533558">
        <w:rPr>
          <w:b/>
          <w:sz w:val="28"/>
          <w:szCs w:val="28"/>
        </w:rPr>
        <w:t>:</w:t>
      </w:r>
    </w:p>
    <w:p w14:paraId="7BBA670F" w14:textId="70192E8D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sz w:val="28"/>
          <w:szCs w:val="28"/>
        </w:rPr>
        <w:tab/>
        <w:t xml:space="preserve">- </w:t>
      </w:r>
      <w:proofErr w:type="spellStart"/>
      <w:r w:rsidR="008B3BB2" w:rsidRPr="008B3BB2">
        <w:rPr>
          <w:sz w:val="28"/>
          <w:szCs w:val="28"/>
        </w:rPr>
        <w:t>Bỏ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hàng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vào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giỏ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chọn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nhiều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sản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phẩm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xem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giỏ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hàng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thêm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hoặc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bớt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thanh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toán</w:t>
      </w:r>
      <w:proofErr w:type="spellEnd"/>
      <w:r w:rsidRPr="00533558">
        <w:rPr>
          <w:sz w:val="28"/>
          <w:szCs w:val="28"/>
        </w:rPr>
        <w:t>.</w:t>
      </w:r>
      <w:r w:rsidRPr="00533558">
        <w:rPr>
          <w:sz w:val="28"/>
          <w:szCs w:val="28"/>
        </w:rPr>
        <w:tab/>
      </w:r>
    </w:p>
    <w:p w14:paraId="1B0978B8" w14:textId="784C9E01" w:rsidR="008D7625" w:rsidRPr="00533558" w:rsidRDefault="008D7625" w:rsidP="008D7625">
      <w:pPr>
        <w:autoSpaceDE w:val="0"/>
        <w:autoSpaceDN w:val="0"/>
        <w:adjustRightInd w:val="0"/>
        <w:spacing w:line="360" w:lineRule="auto"/>
        <w:ind w:firstLine="720"/>
        <w:rPr>
          <w:b/>
          <w:sz w:val="28"/>
          <w:szCs w:val="28"/>
        </w:rPr>
      </w:pPr>
      <w:r w:rsidRPr="00533558">
        <w:rPr>
          <w:b/>
          <w:sz w:val="28"/>
          <w:szCs w:val="28"/>
        </w:rPr>
        <w:t xml:space="preserve">* </w:t>
      </w:r>
      <w:r w:rsidR="008B3BB2" w:rsidRPr="008B3BB2">
        <w:rPr>
          <w:b/>
          <w:sz w:val="28"/>
          <w:szCs w:val="28"/>
        </w:rPr>
        <w:t xml:space="preserve">Thanh </w:t>
      </w:r>
      <w:proofErr w:type="spellStart"/>
      <w:r w:rsidR="008B3BB2" w:rsidRPr="008B3BB2">
        <w:rPr>
          <w:b/>
          <w:sz w:val="28"/>
          <w:szCs w:val="28"/>
        </w:rPr>
        <w:t>toán</w:t>
      </w:r>
      <w:proofErr w:type="spellEnd"/>
      <w:r w:rsidR="008B3BB2" w:rsidRPr="008B3BB2">
        <w:rPr>
          <w:b/>
          <w:sz w:val="28"/>
          <w:szCs w:val="28"/>
        </w:rPr>
        <w:t xml:space="preserve"> </w:t>
      </w:r>
      <w:proofErr w:type="spellStart"/>
      <w:r w:rsidR="008B3BB2" w:rsidRPr="008B3BB2">
        <w:rPr>
          <w:b/>
          <w:sz w:val="28"/>
          <w:szCs w:val="28"/>
        </w:rPr>
        <w:t>trực</w:t>
      </w:r>
      <w:proofErr w:type="spellEnd"/>
      <w:r w:rsidR="008B3BB2" w:rsidRPr="008B3BB2">
        <w:rPr>
          <w:b/>
          <w:sz w:val="28"/>
          <w:szCs w:val="28"/>
        </w:rPr>
        <w:t xml:space="preserve"> </w:t>
      </w:r>
      <w:proofErr w:type="spellStart"/>
      <w:r w:rsidR="008B3BB2" w:rsidRPr="008B3BB2">
        <w:rPr>
          <w:b/>
          <w:sz w:val="28"/>
          <w:szCs w:val="28"/>
        </w:rPr>
        <w:t>tuyến</w:t>
      </w:r>
      <w:proofErr w:type="spellEnd"/>
      <w:r w:rsidRPr="00533558">
        <w:rPr>
          <w:b/>
          <w:sz w:val="28"/>
          <w:szCs w:val="28"/>
        </w:rPr>
        <w:t>:</w:t>
      </w:r>
    </w:p>
    <w:p w14:paraId="5568EA75" w14:textId="22253F0E" w:rsidR="008D7625" w:rsidRPr="00533558" w:rsidRDefault="008D7625" w:rsidP="008D762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33558">
        <w:rPr>
          <w:b/>
          <w:sz w:val="28"/>
          <w:szCs w:val="28"/>
        </w:rPr>
        <w:tab/>
        <w:t xml:space="preserve">- </w:t>
      </w:r>
      <w:proofErr w:type="spellStart"/>
      <w:r w:rsidR="008B3BB2" w:rsidRPr="008B3BB2">
        <w:rPr>
          <w:sz w:val="28"/>
          <w:szCs w:val="28"/>
        </w:rPr>
        <w:t>Liên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kết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các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cổng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thanh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toán</w:t>
      </w:r>
      <w:proofErr w:type="spellEnd"/>
      <w:r w:rsidR="008B3BB2" w:rsidRPr="008B3BB2">
        <w:rPr>
          <w:sz w:val="28"/>
          <w:szCs w:val="28"/>
        </w:rPr>
        <w:t xml:space="preserve">, </w:t>
      </w:r>
      <w:proofErr w:type="spellStart"/>
      <w:r w:rsidR="008B3BB2" w:rsidRPr="008B3BB2">
        <w:rPr>
          <w:sz w:val="28"/>
          <w:szCs w:val="28"/>
        </w:rPr>
        <w:t>thanh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toán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bằng</w:t>
      </w:r>
      <w:proofErr w:type="spellEnd"/>
      <w:r w:rsidR="008B3BB2" w:rsidRPr="008B3BB2">
        <w:rPr>
          <w:sz w:val="28"/>
          <w:szCs w:val="28"/>
        </w:rPr>
        <w:t xml:space="preserve"> ATM </w:t>
      </w:r>
      <w:proofErr w:type="spellStart"/>
      <w:r w:rsidR="008B3BB2" w:rsidRPr="008B3BB2">
        <w:rPr>
          <w:sz w:val="28"/>
          <w:szCs w:val="28"/>
        </w:rPr>
        <w:t>hoặc</w:t>
      </w:r>
      <w:proofErr w:type="spellEnd"/>
      <w:r w:rsidR="008B3BB2" w:rsidRPr="008B3BB2">
        <w:rPr>
          <w:sz w:val="28"/>
          <w:szCs w:val="28"/>
        </w:rPr>
        <w:t xml:space="preserve"> visa. Cho </w:t>
      </w:r>
      <w:proofErr w:type="spellStart"/>
      <w:r w:rsidR="008B3BB2" w:rsidRPr="008B3BB2">
        <w:rPr>
          <w:sz w:val="28"/>
          <w:szCs w:val="28"/>
        </w:rPr>
        <w:t>khách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hàng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thêm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nhiều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lựa</w:t>
      </w:r>
      <w:proofErr w:type="spellEnd"/>
      <w:r w:rsidR="008B3BB2" w:rsidRPr="008B3BB2">
        <w:rPr>
          <w:sz w:val="28"/>
          <w:szCs w:val="28"/>
        </w:rPr>
        <w:t xml:space="preserve"> </w:t>
      </w:r>
      <w:proofErr w:type="spellStart"/>
      <w:r w:rsidR="008B3BB2" w:rsidRPr="008B3BB2">
        <w:rPr>
          <w:sz w:val="28"/>
          <w:szCs w:val="28"/>
        </w:rPr>
        <w:t>chọn</w:t>
      </w:r>
      <w:proofErr w:type="spellEnd"/>
      <w:r w:rsidRPr="00533558">
        <w:rPr>
          <w:sz w:val="28"/>
          <w:szCs w:val="28"/>
        </w:rPr>
        <w:t>.</w:t>
      </w:r>
    </w:p>
    <w:p w14:paraId="6476B779" w14:textId="5437B928" w:rsidR="008D7625" w:rsidRPr="00533558" w:rsidRDefault="008D7625" w:rsidP="008D7625">
      <w:pPr>
        <w:spacing w:line="360" w:lineRule="auto"/>
        <w:ind w:firstLine="567"/>
        <w:rPr>
          <w:b/>
          <w:iCs/>
          <w:sz w:val="28"/>
          <w:szCs w:val="28"/>
        </w:rPr>
      </w:pPr>
      <w:r w:rsidRPr="00533558">
        <w:rPr>
          <w:b/>
          <w:iCs/>
          <w:sz w:val="28"/>
          <w:szCs w:val="28"/>
        </w:rPr>
        <w:t xml:space="preserve">* </w:t>
      </w:r>
      <w:r w:rsidR="008B3BB2" w:rsidRPr="008B3BB2">
        <w:rPr>
          <w:b/>
          <w:iCs/>
          <w:sz w:val="28"/>
          <w:szCs w:val="28"/>
        </w:rPr>
        <w:t>Review</w:t>
      </w:r>
      <w:r w:rsidRPr="00533558">
        <w:rPr>
          <w:b/>
          <w:iCs/>
          <w:sz w:val="28"/>
          <w:szCs w:val="28"/>
        </w:rPr>
        <w:t>:</w:t>
      </w:r>
    </w:p>
    <w:p w14:paraId="3E381B8B" w14:textId="5D999F53" w:rsidR="008D7625" w:rsidRPr="008D7625" w:rsidRDefault="008D7625" w:rsidP="008B3BB2">
      <w:pPr>
        <w:spacing w:line="360" w:lineRule="auto"/>
        <w:ind w:firstLine="720"/>
      </w:pPr>
      <w:r w:rsidRPr="00533558">
        <w:rPr>
          <w:bCs/>
          <w:iCs/>
          <w:sz w:val="28"/>
          <w:szCs w:val="28"/>
        </w:rPr>
        <w:t xml:space="preserve">- </w:t>
      </w:r>
      <w:proofErr w:type="spellStart"/>
      <w:r w:rsidR="008B3BB2" w:rsidRPr="008B3BB2">
        <w:rPr>
          <w:bCs/>
          <w:iCs/>
          <w:sz w:val="28"/>
          <w:szCs w:val="28"/>
        </w:rPr>
        <w:t>Đánh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giá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từ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người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dùng</w:t>
      </w:r>
      <w:proofErr w:type="spellEnd"/>
      <w:r w:rsidR="008B3BB2" w:rsidRPr="008B3BB2">
        <w:rPr>
          <w:bCs/>
          <w:iCs/>
          <w:sz w:val="28"/>
          <w:szCs w:val="28"/>
        </w:rPr>
        <w:t xml:space="preserve">, </w:t>
      </w:r>
      <w:proofErr w:type="spellStart"/>
      <w:r w:rsidR="008B3BB2" w:rsidRPr="008B3BB2">
        <w:rPr>
          <w:bCs/>
          <w:iCs/>
          <w:sz w:val="28"/>
          <w:szCs w:val="28"/>
        </w:rPr>
        <w:t>giúp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bạn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xác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định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sản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phẩm</w:t>
      </w:r>
      <w:proofErr w:type="spellEnd"/>
      <w:r w:rsidR="008B3BB2" w:rsidRPr="008B3BB2">
        <w:rPr>
          <w:bCs/>
          <w:iCs/>
          <w:sz w:val="28"/>
          <w:szCs w:val="28"/>
        </w:rPr>
        <w:t xml:space="preserve"> / </w:t>
      </w:r>
      <w:proofErr w:type="spellStart"/>
      <w:r w:rsidR="008B3BB2" w:rsidRPr="008B3BB2">
        <w:rPr>
          <w:bCs/>
          <w:iCs/>
          <w:sz w:val="28"/>
          <w:szCs w:val="28"/>
        </w:rPr>
        <w:t>dịch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vụ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được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yêu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thích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và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mức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độ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quan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tâm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của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người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dùng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đến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sản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phẩm</w:t>
      </w:r>
      <w:proofErr w:type="spellEnd"/>
      <w:r w:rsidR="008B3BB2" w:rsidRPr="008B3BB2">
        <w:rPr>
          <w:bCs/>
          <w:iCs/>
          <w:sz w:val="28"/>
          <w:szCs w:val="28"/>
        </w:rPr>
        <w:t xml:space="preserve"> / </w:t>
      </w:r>
      <w:proofErr w:type="spellStart"/>
      <w:r w:rsidR="008B3BB2" w:rsidRPr="008B3BB2">
        <w:rPr>
          <w:bCs/>
          <w:iCs/>
          <w:sz w:val="28"/>
          <w:szCs w:val="28"/>
        </w:rPr>
        <w:t>dịch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vụ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của</w:t>
      </w:r>
      <w:proofErr w:type="spellEnd"/>
      <w:r w:rsidR="008B3BB2" w:rsidRPr="008B3BB2">
        <w:rPr>
          <w:bCs/>
          <w:iCs/>
          <w:sz w:val="28"/>
          <w:szCs w:val="28"/>
        </w:rPr>
        <w:t xml:space="preserve"> </w:t>
      </w:r>
      <w:proofErr w:type="spellStart"/>
      <w:r w:rsidR="008B3BB2" w:rsidRPr="008B3BB2">
        <w:rPr>
          <w:bCs/>
          <w:iCs/>
          <w:sz w:val="28"/>
          <w:szCs w:val="28"/>
        </w:rPr>
        <w:t>bạn</w:t>
      </w:r>
      <w:proofErr w:type="spellEnd"/>
      <w:r w:rsidR="008B3BB2">
        <w:rPr>
          <w:bCs/>
          <w:iCs/>
          <w:sz w:val="28"/>
          <w:szCs w:val="28"/>
        </w:rPr>
        <w:t>.</w:t>
      </w:r>
    </w:p>
    <w:p w14:paraId="7BAAB606" w14:textId="16E9F1FA" w:rsidR="00B34199" w:rsidRDefault="00B34199" w:rsidP="00B34199">
      <w:pPr>
        <w:pStyle w:val="Heading2"/>
      </w:pPr>
      <w:bookmarkStart w:id="15" w:name="_Toc25660393"/>
      <w:r>
        <w:lastRenderedPageBreak/>
        <w:t>Work Breakdown Structure</w:t>
      </w:r>
      <w:bookmarkEnd w:id="15"/>
    </w:p>
    <w:p w14:paraId="27F4C5FC" w14:textId="1FBC0B69" w:rsidR="001C3597" w:rsidRDefault="001969D8" w:rsidP="001C3597">
      <w:r>
        <w:t>*</w:t>
      </w:r>
      <w:proofErr w:type="spellStart"/>
      <w:r w:rsidR="001C3597">
        <w:t>Biểu</w:t>
      </w:r>
      <w:proofErr w:type="spellEnd"/>
      <w:r w:rsidR="001C3597">
        <w:t xml:space="preserve"> </w:t>
      </w:r>
      <w:proofErr w:type="spellStart"/>
      <w:r w:rsidR="001C3597">
        <w:t>đồ</w:t>
      </w:r>
      <w:proofErr w:type="spellEnd"/>
      <w:r w:rsidR="001C3597">
        <w:t xml:space="preserve"> WBS </w:t>
      </w:r>
    </w:p>
    <w:p w14:paraId="0C0E7BBC" w14:textId="14DD6C6A" w:rsidR="001969D8" w:rsidRPr="001C3597" w:rsidRDefault="001969D8" w:rsidP="001969D8">
      <w:pPr>
        <w:pStyle w:val="Caption"/>
      </w:pPr>
      <w:r w:rsidRPr="001969D8">
        <w:rPr>
          <w:noProof/>
        </w:rPr>
        <w:drawing>
          <wp:inline distT="0" distB="0" distL="0" distR="0" wp14:anchorId="0D94CA6B" wp14:editId="13E8DF56">
            <wp:extent cx="6078862" cy="30338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3164" cy="304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5119F26F" w14:textId="41308F0E" w:rsidR="00F413C7" w:rsidRDefault="00530B30" w:rsidP="00F413C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:100 </w:t>
      </w:r>
      <w:proofErr w:type="spellStart"/>
      <w:r>
        <w:rPr>
          <w:sz w:val="28"/>
          <w:szCs w:val="28"/>
        </w:rPr>
        <w:t>ngày</w:t>
      </w:r>
      <w:proofErr w:type="spellEnd"/>
    </w:p>
    <w:p w14:paraId="7EECD609" w14:textId="4219694B" w:rsidR="00530B30" w:rsidRDefault="00530B30" w:rsidP="00F413C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Gantt Chart</w:t>
      </w:r>
    </w:p>
    <w:p w14:paraId="04631D4A" w14:textId="582ADA7F" w:rsidR="00530B30" w:rsidRPr="00F413C7" w:rsidRDefault="0083291E" w:rsidP="00F413C7">
      <w:r w:rsidRPr="0083291E">
        <w:rPr>
          <w:vertAlign w:val="subscript"/>
        </w:rPr>
        <w:drawing>
          <wp:inline distT="0" distB="0" distL="0" distR="0" wp14:anchorId="7F0D3025" wp14:editId="22145A7A">
            <wp:extent cx="5575300" cy="29565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6FB96A12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 xml:space="preserve">- </w:t>
      </w:r>
      <w:proofErr w:type="spellStart"/>
      <w:r w:rsidRPr="00B74395">
        <w:rPr>
          <w:rStyle w:val="apple-converted-space"/>
          <w:sz w:val="28"/>
          <w:szCs w:val="28"/>
        </w:rPr>
        <w:t>Tổng</w:t>
      </w:r>
      <w:proofErr w:type="spellEnd"/>
      <w:r w:rsidRPr="00B74395">
        <w:rPr>
          <w:rStyle w:val="apple-converted-space"/>
          <w:sz w:val="28"/>
          <w:szCs w:val="28"/>
        </w:rPr>
        <w:t xml:space="preserve">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: 12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37271892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ab/>
        <w:t xml:space="preserve">-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xây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dựng</w:t>
      </w:r>
      <w:proofErr w:type="spellEnd"/>
      <w:r w:rsidRPr="00B74395">
        <w:rPr>
          <w:rStyle w:val="apple-converted-space"/>
          <w:sz w:val="28"/>
          <w:szCs w:val="28"/>
        </w:rPr>
        <w:t xml:space="preserve"> web: 9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71E65F65" w14:textId="77777777" w:rsidR="008A6605" w:rsidRPr="00B74395" w:rsidRDefault="008A6605" w:rsidP="008A6605">
      <w:pPr>
        <w:spacing w:line="360" w:lineRule="auto"/>
        <w:rPr>
          <w:rStyle w:val="apple-converted-space"/>
          <w:sz w:val="28"/>
          <w:szCs w:val="28"/>
        </w:rPr>
      </w:pPr>
      <w:r w:rsidRPr="00B74395">
        <w:rPr>
          <w:rStyle w:val="apple-converted-space"/>
          <w:sz w:val="28"/>
          <w:szCs w:val="28"/>
        </w:rPr>
        <w:tab/>
        <w:t xml:space="preserve">- Chi </w:t>
      </w:r>
      <w:proofErr w:type="spellStart"/>
      <w:r w:rsidRPr="00B74395">
        <w:rPr>
          <w:rStyle w:val="apple-converted-space"/>
          <w:sz w:val="28"/>
          <w:szCs w:val="28"/>
        </w:rPr>
        <w:t>phí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dự</w:t>
      </w:r>
      <w:proofErr w:type="spellEnd"/>
      <w:r w:rsidRPr="00B74395">
        <w:rPr>
          <w:rStyle w:val="apple-converted-space"/>
          <w:sz w:val="28"/>
          <w:szCs w:val="28"/>
        </w:rPr>
        <w:t xml:space="preserve"> </w:t>
      </w:r>
      <w:proofErr w:type="spellStart"/>
      <w:r w:rsidRPr="00B74395">
        <w:rPr>
          <w:rStyle w:val="apple-converted-space"/>
          <w:sz w:val="28"/>
          <w:szCs w:val="28"/>
        </w:rPr>
        <w:t>phòng</w:t>
      </w:r>
      <w:proofErr w:type="spellEnd"/>
      <w:r w:rsidRPr="00B74395">
        <w:rPr>
          <w:rStyle w:val="apple-converted-space"/>
          <w:sz w:val="28"/>
          <w:szCs w:val="28"/>
        </w:rPr>
        <w:t xml:space="preserve">: 3 </w:t>
      </w:r>
      <w:proofErr w:type="spellStart"/>
      <w:r w:rsidRPr="00B74395">
        <w:rPr>
          <w:rStyle w:val="apple-converted-space"/>
          <w:sz w:val="28"/>
          <w:szCs w:val="28"/>
        </w:rPr>
        <w:t>triệu</w:t>
      </w:r>
      <w:proofErr w:type="spellEnd"/>
      <w:r w:rsidRPr="00B74395">
        <w:rPr>
          <w:rStyle w:val="apple-converted-space"/>
          <w:sz w:val="28"/>
          <w:szCs w:val="28"/>
        </w:rPr>
        <w:t>.</w:t>
      </w:r>
    </w:p>
    <w:p w14:paraId="2DE69509" w14:textId="77777777" w:rsidR="008A6605" w:rsidRDefault="008A6605" w:rsidP="008A6605">
      <w:pPr>
        <w:spacing w:line="360" w:lineRule="auto"/>
        <w:rPr>
          <w:rStyle w:val="apple-converted-space"/>
          <w:b/>
          <w:sz w:val="28"/>
          <w:szCs w:val="28"/>
        </w:rPr>
      </w:pPr>
      <w:proofErr w:type="spellStart"/>
      <w:r w:rsidRPr="00B74395">
        <w:rPr>
          <w:rStyle w:val="apple-converted-space"/>
          <w:b/>
          <w:sz w:val="28"/>
          <w:szCs w:val="28"/>
        </w:rPr>
        <w:t>Bảng</w:t>
      </w:r>
      <w:proofErr w:type="spellEnd"/>
      <w:r w:rsidRPr="00B74395">
        <w:rPr>
          <w:rStyle w:val="apple-converted-space"/>
          <w:b/>
          <w:sz w:val="28"/>
          <w:szCs w:val="28"/>
        </w:rPr>
        <w:t xml:space="preserve"> </w:t>
      </w:r>
      <w:proofErr w:type="spellStart"/>
      <w:r>
        <w:rPr>
          <w:rStyle w:val="apple-converted-space"/>
          <w:b/>
          <w:sz w:val="28"/>
          <w:szCs w:val="28"/>
        </w:rPr>
        <w:t>ước</w:t>
      </w:r>
      <w:proofErr w:type="spellEnd"/>
      <w:r>
        <w:rPr>
          <w:rStyle w:val="apple-converted-space"/>
          <w:b/>
          <w:sz w:val="28"/>
          <w:szCs w:val="28"/>
        </w:rPr>
        <w:t xml:space="preserve"> </w:t>
      </w:r>
      <w:proofErr w:type="spellStart"/>
      <w:r>
        <w:rPr>
          <w:rStyle w:val="apple-converted-space"/>
          <w:b/>
          <w:sz w:val="28"/>
          <w:szCs w:val="28"/>
        </w:rPr>
        <w:t>tính</w:t>
      </w:r>
      <w:proofErr w:type="spellEnd"/>
      <w:r w:rsidRPr="00B74395">
        <w:rPr>
          <w:rStyle w:val="apple-converted-space"/>
          <w:b/>
          <w:sz w:val="28"/>
          <w:szCs w:val="28"/>
        </w:rPr>
        <w:t xml:space="preserve"> chi </w:t>
      </w:r>
      <w:proofErr w:type="spellStart"/>
      <w:r w:rsidRPr="00B74395">
        <w:rPr>
          <w:rStyle w:val="apple-converted-space"/>
          <w:b/>
          <w:sz w:val="28"/>
          <w:szCs w:val="28"/>
        </w:rPr>
        <w:t>phí</w:t>
      </w:r>
      <w:proofErr w:type="spellEnd"/>
    </w:p>
    <w:tbl>
      <w:tblPr>
        <w:tblW w:w="6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3"/>
        <w:gridCol w:w="3560"/>
        <w:gridCol w:w="1754"/>
      </w:tblGrid>
      <w:tr w:rsidR="008A6605" w14:paraId="13310F19" w14:textId="77777777" w:rsidTr="00015304">
        <w:trPr>
          <w:trHeight w:val="713"/>
          <w:jc w:val="center"/>
        </w:trPr>
        <w:tc>
          <w:tcPr>
            <w:tcW w:w="773" w:type="dxa"/>
            <w:shd w:val="clear" w:color="auto" w:fill="C0C0C0"/>
            <w:vAlign w:val="center"/>
          </w:tcPr>
          <w:p w14:paraId="01F0511E" w14:textId="77777777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61416C">
              <w:rPr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3560" w:type="dxa"/>
            <w:shd w:val="clear" w:color="auto" w:fill="C0C0C0"/>
            <w:vAlign w:val="center"/>
          </w:tcPr>
          <w:p w14:paraId="7B648D03" w14:textId="77777777" w:rsidR="008A6605" w:rsidRPr="0061416C" w:rsidRDefault="008A6605" w:rsidP="00015304">
            <w:pPr>
              <w:ind w:left="-21"/>
              <w:rPr>
                <w:b/>
                <w:bCs/>
                <w:color w:val="000000"/>
                <w:sz w:val="28"/>
                <w:szCs w:val="28"/>
              </w:rPr>
            </w:pPr>
            <w:r w:rsidRPr="0061416C">
              <w:rPr>
                <w:b/>
                <w:bCs/>
                <w:color w:val="000000"/>
                <w:sz w:val="28"/>
                <w:szCs w:val="28"/>
              </w:rPr>
              <w:t xml:space="preserve">Chi </w:t>
            </w:r>
            <w:proofErr w:type="spellStart"/>
            <w:r w:rsidRPr="0061416C">
              <w:rPr>
                <w:b/>
                <w:bCs/>
                <w:color w:val="000000"/>
                <w:sz w:val="28"/>
                <w:szCs w:val="28"/>
              </w:rPr>
              <w:t>phí</w:t>
            </w:r>
            <w:proofErr w:type="spellEnd"/>
          </w:p>
        </w:tc>
        <w:tc>
          <w:tcPr>
            <w:tcW w:w="1754" w:type="dxa"/>
            <w:shd w:val="clear" w:color="auto" w:fill="C0C0C0"/>
            <w:vAlign w:val="center"/>
          </w:tcPr>
          <w:p w14:paraId="5B82B73C" w14:textId="77777777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b/>
                <w:bCs/>
                <w:color w:val="000000"/>
                <w:sz w:val="28"/>
                <w:szCs w:val="28"/>
              </w:rPr>
              <w:t>Tiền</w:t>
            </w:r>
            <w:proofErr w:type="spellEnd"/>
          </w:p>
          <w:p w14:paraId="40BC4F0A" w14:textId="1D094CEE" w:rsidR="008A6605" w:rsidRPr="0061416C" w:rsidRDefault="008A6605" w:rsidP="0001530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(</w:t>
            </w:r>
            <w:r w:rsidRPr="00557F43">
              <w:rPr>
                <w:b/>
                <w:bCs/>
                <w:color w:val="000000"/>
                <w:szCs w:val="28"/>
              </w:rPr>
              <w:t>VND)</w:t>
            </w:r>
          </w:p>
        </w:tc>
      </w:tr>
      <w:tr w:rsidR="008A6605" w14:paraId="13019E67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5C1CEB1A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5C74270D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Tiền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công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tiền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6F0AF90F" w14:textId="73BDA356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6,5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Triệu</w:t>
            </w:r>
            <w:proofErr w:type="spellEnd"/>
          </w:p>
        </w:tc>
      </w:tr>
      <w:tr w:rsidR="008A6605" w14:paraId="3AC6BFDA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402682E6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20789536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Văn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phòng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4D01026C" w14:textId="461D653A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850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14:paraId="2BF7C916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75BAE722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1E41F47F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bị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nguyên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vật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634D6A66" w14:textId="09F56658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950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14:paraId="317067E2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5BEA1866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3EB6DEDE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Huấn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luyện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0890AE03" w14:textId="77777777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sz w:val="28"/>
                <w:szCs w:val="28"/>
              </w:rPr>
              <w:t>0</w:t>
            </w:r>
          </w:p>
        </w:tc>
      </w:tr>
      <w:tr w:rsidR="008A6605" w14:paraId="0DCD40CC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  <w:vAlign w:val="center"/>
          </w:tcPr>
          <w:p w14:paraId="404E04D2" w14:textId="77777777" w:rsidR="008A6605" w:rsidRPr="0061416C" w:rsidRDefault="008A6605" w:rsidP="00015304">
            <w:pPr>
              <w:rPr>
                <w:color w:val="000000"/>
                <w:sz w:val="28"/>
                <w:szCs w:val="28"/>
              </w:rPr>
            </w:pPr>
            <w:r w:rsidRPr="0061416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0C1BBD37" w14:textId="77777777" w:rsidR="008A6605" w:rsidRPr="0061416C" w:rsidRDefault="008A6605" w:rsidP="00015304">
            <w:pPr>
              <w:ind w:left="-21"/>
              <w:rPr>
                <w:color w:val="000000"/>
                <w:sz w:val="28"/>
                <w:szCs w:val="28"/>
              </w:rPr>
            </w:pPr>
            <w:proofErr w:type="spellStart"/>
            <w:r w:rsidRPr="0061416C">
              <w:rPr>
                <w:color w:val="000000"/>
                <w:sz w:val="28"/>
                <w:szCs w:val="28"/>
              </w:rPr>
              <w:t>Khác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: chi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phí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đi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lại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tiếp</w:t>
            </w:r>
            <w:proofErr w:type="spellEnd"/>
            <w:r w:rsidRPr="0061416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1416C">
              <w:rPr>
                <w:color w:val="000000"/>
                <w:sz w:val="28"/>
                <w:szCs w:val="28"/>
              </w:rPr>
              <w:t>khách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1F36A10D" w14:textId="4753B0FC" w:rsidR="008A6605" w:rsidRPr="0061416C" w:rsidRDefault="008A6605" w:rsidP="00015304">
            <w:pPr>
              <w:rPr>
                <w:sz w:val="28"/>
                <w:szCs w:val="28"/>
              </w:rPr>
            </w:pPr>
            <w:r w:rsidRPr="0061416C">
              <w:rPr>
                <w:b/>
                <w:bCs/>
                <w:sz w:val="28"/>
                <w:szCs w:val="28"/>
              </w:rPr>
              <w:t>700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Nghìn</w:t>
            </w:r>
            <w:proofErr w:type="spellEnd"/>
          </w:p>
        </w:tc>
      </w:tr>
      <w:tr w:rsidR="008A6605" w:rsidRPr="00A957C6" w14:paraId="7003DF16" w14:textId="77777777" w:rsidTr="00015304">
        <w:trPr>
          <w:trHeight w:val="354"/>
          <w:jc w:val="center"/>
        </w:trPr>
        <w:tc>
          <w:tcPr>
            <w:tcW w:w="773" w:type="dxa"/>
            <w:shd w:val="clear" w:color="auto" w:fill="auto"/>
          </w:tcPr>
          <w:p w14:paraId="163B9A1E" w14:textId="77777777" w:rsidR="008A6605" w:rsidRPr="0061416C" w:rsidRDefault="008A6605" w:rsidP="00015304">
            <w:pPr>
              <w:rPr>
                <w:color w:val="FF0000"/>
                <w:sz w:val="28"/>
                <w:szCs w:val="28"/>
              </w:rPr>
            </w:pPr>
            <w:r w:rsidRPr="0061416C">
              <w:rPr>
                <w:color w:val="FF0000"/>
                <w:sz w:val="28"/>
                <w:szCs w:val="28"/>
              </w:rPr>
              <w:t> </w:t>
            </w:r>
          </w:p>
        </w:tc>
        <w:tc>
          <w:tcPr>
            <w:tcW w:w="3560" w:type="dxa"/>
            <w:shd w:val="clear" w:color="auto" w:fill="auto"/>
            <w:vAlign w:val="center"/>
          </w:tcPr>
          <w:p w14:paraId="079439BC" w14:textId="77777777" w:rsidR="008A6605" w:rsidRPr="0061416C" w:rsidRDefault="008A6605" w:rsidP="00015304">
            <w:pPr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61416C">
              <w:rPr>
                <w:b/>
                <w:bCs/>
                <w:color w:val="FF0000"/>
                <w:sz w:val="28"/>
                <w:szCs w:val="28"/>
              </w:rPr>
              <w:t>Tổng</w:t>
            </w:r>
            <w:proofErr w:type="spellEnd"/>
          </w:p>
        </w:tc>
        <w:tc>
          <w:tcPr>
            <w:tcW w:w="1754" w:type="dxa"/>
            <w:shd w:val="clear" w:color="auto" w:fill="auto"/>
            <w:vAlign w:val="center"/>
          </w:tcPr>
          <w:p w14:paraId="5C7783B0" w14:textId="7FF52340" w:rsidR="008A6605" w:rsidRPr="0061416C" w:rsidRDefault="008A6605" w:rsidP="00015304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9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Triệu</w:t>
            </w:r>
            <w:proofErr w:type="spellEnd"/>
          </w:p>
        </w:tc>
      </w:tr>
    </w:tbl>
    <w:p w14:paraId="5F923B43" w14:textId="77777777" w:rsidR="008A6605" w:rsidRDefault="008A6605" w:rsidP="008A6605">
      <w:pPr>
        <w:spacing w:line="360" w:lineRule="auto"/>
        <w:rPr>
          <w:rStyle w:val="apple-converted-space"/>
          <w:b/>
          <w:sz w:val="28"/>
          <w:szCs w:val="28"/>
        </w:rPr>
      </w:pPr>
    </w:p>
    <w:p w14:paraId="07F86551" w14:textId="77777777" w:rsidR="008A6605" w:rsidRPr="00B74395" w:rsidRDefault="008A6605" w:rsidP="008A6605">
      <w:pPr>
        <w:rPr>
          <w:b/>
          <w:bCs/>
          <w:sz w:val="28"/>
          <w:szCs w:val="28"/>
          <w:u w:val="single"/>
        </w:rPr>
      </w:pPr>
      <w:proofErr w:type="spellStart"/>
      <w:r w:rsidRPr="00B74395">
        <w:rPr>
          <w:b/>
          <w:bCs/>
          <w:sz w:val="28"/>
          <w:szCs w:val="28"/>
          <w:u w:val="single"/>
        </w:rPr>
        <w:t>Ghi</w:t>
      </w:r>
      <w:proofErr w:type="spellEnd"/>
      <w:r w:rsidRPr="00B7439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4395">
        <w:rPr>
          <w:b/>
          <w:bCs/>
          <w:sz w:val="28"/>
          <w:szCs w:val="28"/>
          <w:u w:val="single"/>
        </w:rPr>
        <w:t>chú</w:t>
      </w:r>
      <w:proofErr w:type="spellEnd"/>
      <w:r w:rsidRPr="00B74395">
        <w:rPr>
          <w:b/>
          <w:bCs/>
          <w:sz w:val="28"/>
          <w:szCs w:val="28"/>
          <w:u w:val="single"/>
        </w:rPr>
        <w:t>:</w:t>
      </w:r>
    </w:p>
    <w:p w14:paraId="5F537E16" w14:textId="77777777" w:rsidR="008A6605" w:rsidRPr="00B74395" w:rsidRDefault="008A6605" w:rsidP="008A6605">
      <w:pPr>
        <w:tabs>
          <w:tab w:val="left" w:pos="0"/>
        </w:tabs>
        <w:rPr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Pr="00B74395">
        <w:rPr>
          <w:bCs/>
          <w:sz w:val="28"/>
          <w:szCs w:val="28"/>
        </w:rPr>
        <w:t xml:space="preserve">- </w:t>
      </w:r>
      <w:r w:rsidRPr="00B74395">
        <w:rPr>
          <w:sz w:val="28"/>
          <w:szCs w:val="28"/>
        </w:rPr>
        <w:t xml:space="preserve">Chi </w:t>
      </w:r>
      <w:proofErr w:type="spellStart"/>
      <w:r w:rsidRPr="00B74395">
        <w:rPr>
          <w:sz w:val="28"/>
          <w:szCs w:val="28"/>
        </w:rPr>
        <w:t>phí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trên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không</w:t>
      </w:r>
      <w:proofErr w:type="spellEnd"/>
      <w:r w:rsidRPr="00B74395">
        <w:rPr>
          <w:sz w:val="28"/>
          <w:szCs w:val="28"/>
        </w:rPr>
        <w:t xml:space="preserve"> bao </w:t>
      </w:r>
      <w:proofErr w:type="spellStart"/>
      <w:r w:rsidRPr="00B74395">
        <w:rPr>
          <w:sz w:val="28"/>
          <w:szCs w:val="28"/>
        </w:rPr>
        <w:t>gồm</w:t>
      </w:r>
      <w:proofErr w:type="spellEnd"/>
      <w:r w:rsidRPr="00B74395">
        <w:rPr>
          <w:sz w:val="28"/>
          <w:szCs w:val="28"/>
        </w:rPr>
        <w:t xml:space="preserve"> </w:t>
      </w:r>
      <w:proofErr w:type="spellStart"/>
      <w:r w:rsidRPr="00B74395">
        <w:rPr>
          <w:sz w:val="28"/>
          <w:szCs w:val="28"/>
        </w:rPr>
        <w:t>các</w:t>
      </w:r>
      <w:proofErr w:type="spellEnd"/>
      <w:r w:rsidRPr="00B74395">
        <w:rPr>
          <w:sz w:val="28"/>
          <w:szCs w:val="28"/>
        </w:rPr>
        <w:t xml:space="preserve"> chi </w:t>
      </w:r>
      <w:proofErr w:type="spellStart"/>
      <w:r w:rsidRPr="00B74395">
        <w:rPr>
          <w:sz w:val="28"/>
          <w:szCs w:val="28"/>
        </w:rPr>
        <w:t>phí</w:t>
      </w:r>
      <w:proofErr w:type="spellEnd"/>
      <w:r w:rsidRPr="00B74395">
        <w:rPr>
          <w:sz w:val="28"/>
          <w:szCs w:val="28"/>
        </w:rPr>
        <w:t>:</w:t>
      </w:r>
    </w:p>
    <w:p w14:paraId="2118EB89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color w:val="000000"/>
          <w:sz w:val="28"/>
          <w:szCs w:val="28"/>
        </w:rPr>
        <w:tab/>
        <w:t xml:space="preserve">1.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mua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sắm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trang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thiết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bị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phần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cứng</w:t>
      </w:r>
      <w:proofErr w:type="spellEnd"/>
    </w:p>
    <w:p w14:paraId="54109C91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 </w:t>
      </w:r>
      <w:r w:rsidRPr="00B74395">
        <w:rPr>
          <w:color w:val="000000"/>
          <w:sz w:val="28"/>
          <w:szCs w:val="28"/>
        </w:rPr>
        <w:t xml:space="preserve">- 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tính</w:t>
      </w:r>
      <w:proofErr w:type="spellEnd"/>
      <w:r w:rsidRPr="00B74395">
        <w:rPr>
          <w:color w:val="000000"/>
          <w:sz w:val="28"/>
          <w:szCs w:val="28"/>
        </w:rPr>
        <w:t xml:space="preserve">: 2 </w:t>
      </w:r>
      <w:proofErr w:type="spellStart"/>
      <w:r w:rsidRPr="00B74395">
        <w:rPr>
          <w:color w:val="000000"/>
          <w:sz w:val="28"/>
          <w:szCs w:val="28"/>
        </w:rPr>
        <w:t>bộ</w:t>
      </w:r>
      <w:proofErr w:type="spellEnd"/>
      <w:r w:rsidRPr="00B74395">
        <w:rPr>
          <w:color w:val="000000"/>
          <w:sz w:val="28"/>
          <w:szCs w:val="28"/>
        </w:rPr>
        <w:t xml:space="preserve"> (15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 w:rsidRPr="00B74395">
        <w:rPr>
          <w:color w:val="000000"/>
          <w:sz w:val="28"/>
          <w:szCs w:val="28"/>
        </w:rPr>
        <w:t>)</w:t>
      </w:r>
    </w:p>
    <w:p w14:paraId="1C53508D" w14:textId="77777777" w:rsidR="008A6605" w:rsidRDefault="008A6605" w:rsidP="008A6605">
      <w:pPr>
        <w:tabs>
          <w:tab w:val="left" w:pos="0"/>
        </w:tabs>
        <w:spacing w:line="360" w:lineRule="auto"/>
        <w:rPr>
          <w:sz w:val="28"/>
          <w:szCs w:val="28"/>
        </w:rPr>
      </w:pPr>
      <w:r w:rsidRPr="00B7439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   </w:t>
      </w:r>
      <w:r w:rsidRPr="00B74395">
        <w:rPr>
          <w:color w:val="000000"/>
          <w:sz w:val="28"/>
          <w:szCs w:val="28"/>
        </w:rPr>
        <w:t xml:space="preserve"> - </w:t>
      </w:r>
      <w:proofErr w:type="spellStart"/>
      <w:r w:rsidRPr="00B74395">
        <w:rPr>
          <w:color w:val="000000"/>
          <w:sz w:val="28"/>
          <w:szCs w:val="28"/>
        </w:rPr>
        <w:t>Đăng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ký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tên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miền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 xml:space="preserve">(Domain Name), </w:t>
      </w:r>
      <w:proofErr w:type="spellStart"/>
      <w:r w:rsidRPr="00B74395">
        <w:rPr>
          <w:color w:val="000000"/>
          <w:sz w:val="28"/>
          <w:szCs w:val="28"/>
        </w:rPr>
        <w:t>thuê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chủ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>(Web hosting): 2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>
        <w:rPr>
          <w:color w:val="000000"/>
          <w:sz w:val="28"/>
          <w:szCs w:val="28"/>
        </w:rPr>
        <w:t>.</w:t>
      </w:r>
    </w:p>
    <w:p w14:paraId="4345FDF3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B74395">
        <w:rPr>
          <w:color w:val="000000"/>
          <w:sz w:val="28"/>
          <w:szCs w:val="28"/>
        </w:rPr>
        <w:t xml:space="preserve">2.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duy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trì</w:t>
      </w:r>
      <w:proofErr w:type="spellEnd"/>
      <w:r w:rsidRPr="00B74395">
        <w:rPr>
          <w:color w:val="000000"/>
          <w:sz w:val="28"/>
          <w:szCs w:val="28"/>
        </w:rPr>
        <w:t xml:space="preserve"> website: 2,5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iệu</w:t>
      </w:r>
      <w:proofErr w:type="spellEnd"/>
      <w:r>
        <w:rPr>
          <w:color w:val="000000"/>
          <w:sz w:val="28"/>
          <w:szCs w:val="28"/>
        </w:rPr>
        <w:t xml:space="preserve"> </w:t>
      </w:r>
      <w:r w:rsidRPr="00B74395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tháng</w:t>
      </w:r>
      <w:proofErr w:type="spellEnd"/>
      <w:r w:rsidRPr="00B74395">
        <w:rPr>
          <w:color w:val="000000"/>
          <w:sz w:val="28"/>
          <w:szCs w:val="28"/>
        </w:rPr>
        <w:t>).</w:t>
      </w:r>
    </w:p>
    <w:p w14:paraId="6F2C2D1D" w14:textId="77777777" w:rsidR="008A6605" w:rsidRPr="00B7439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 w:rsidRPr="00B74395">
        <w:rPr>
          <w:sz w:val="28"/>
          <w:szCs w:val="28"/>
        </w:rPr>
        <w:tab/>
      </w:r>
      <w:r w:rsidRPr="00B74395">
        <w:rPr>
          <w:color w:val="000000"/>
          <w:sz w:val="28"/>
          <w:szCs w:val="28"/>
        </w:rPr>
        <w:t xml:space="preserve">3.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bảo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trì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hệ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thố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: 60 </w:t>
      </w:r>
      <w:proofErr w:type="spellStart"/>
      <w:r>
        <w:rPr>
          <w:color w:val="000000"/>
          <w:sz w:val="28"/>
          <w:szCs w:val="28"/>
        </w:rPr>
        <w:t>nghìn</w:t>
      </w:r>
      <w:proofErr w:type="spellEnd"/>
      <w:r w:rsidRPr="00B74395">
        <w:rPr>
          <w:color w:val="000000"/>
          <w:sz w:val="28"/>
          <w:szCs w:val="28"/>
        </w:rPr>
        <w:t>/</w:t>
      </w:r>
      <w:proofErr w:type="spellStart"/>
      <w:r w:rsidRPr="00B74395">
        <w:rPr>
          <w:color w:val="000000"/>
          <w:sz w:val="28"/>
          <w:szCs w:val="28"/>
        </w:rPr>
        <w:t>máy</w:t>
      </w:r>
      <w:proofErr w:type="spellEnd"/>
      <w:r w:rsidRPr="00B74395">
        <w:rPr>
          <w:color w:val="000000"/>
          <w:sz w:val="28"/>
          <w:szCs w:val="28"/>
        </w:rPr>
        <w:t>/</w:t>
      </w:r>
      <w:proofErr w:type="spellStart"/>
      <w:r w:rsidRPr="00B74395">
        <w:rPr>
          <w:color w:val="000000"/>
          <w:sz w:val="28"/>
          <w:szCs w:val="28"/>
        </w:rPr>
        <w:t>tháng</w:t>
      </w:r>
      <w:proofErr w:type="spellEnd"/>
    </w:p>
    <w:p w14:paraId="0CCBA993" w14:textId="77777777" w:rsidR="008A6605" w:rsidRDefault="008A6605" w:rsidP="008A6605">
      <w:pPr>
        <w:tabs>
          <w:tab w:val="left" w:pos="0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B74395">
        <w:rPr>
          <w:color w:val="000000"/>
          <w:sz w:val="28"/>
          <w:szCs w:val="28"/>
        </w:rPr>
        <w:t xml:space="preserve">-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khác</w:t>
      </w:r>
      <w:proofErr w:type="spellEnd"/>
      <w:r w:rsidRPr="00B74395">
        <w:rPr>
          <w:color w:val="000000"/>
          <w:sz w:val="28"/>
          <w:szCs w:val="28"/>
        </w:rPr>
        <w:t xml:space="preserve"> bao </w:t>
      </w:r>
      <w:proofErr w:type="spellStart"/>
      <w:r w:rsidRPr="00B74395">
        <w:rPr>
          <w:color w:val="000000"/>
          <w:sz w:val="28"/>
          <w:szCs w:val="28"/>
        </w:rPr>
        <w:t>gồm</w:t>
      </w:r>
      <w:proofErr w:type="spellEnd"/>
      <w:r w:rsidRPr="00B74395">
        <w:rPr>
          <w:color w:val="000000"/>
          <w:sz w:val="28"/>
          <w:szCs w:val="28"/>
        </w:rPr>
        <w:t xml:space="preserve">: chi </w:t>
      </w:r>
      <w:proofErr w:type="spellStart"/>
      <w:r w:rsidRPr="00B74395">
        <w:rPr>
          <w:color w:val="000000"/>
          <w:sz w:val="28"/>
          <w:szCs w:val="28"/>
        </w:rPr>
        <w:t>phí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đi</w:t>
      </w:r>
      <w:proofErr w:type="spellEnd"/>
      <w:r w:rsidRPr="00B74395">
        <w:rPr>
          <w:color w:val="000000"/>
          <w:sz w:val="28"/>
          <w:szCs w:val="28"/>
        </w:rPr>
        <w:t xml:space="preserve"> </w:t>
      </w:r>
      <w:proofErr w:type="spellStart"/>
      <w:r w:rsidRPr="00B74395">
        <w:rPr>
          <w:color w:val="000000"/>
          <w:sz w:val="28"/>
          <w:szCs w:val="28"/>
        </w:rPr>
        <w:t>lại</w:t>
      </w:r>
      <w:proofErr w:type="spellEnd"/>
      <w:r w:rsidRPr="00B74395">
        <w:rPr>
          <w:color w:val="000000"/>
          <w:sz w:val="28"/>
          <w:szCs w:val="28"/>
        </w:rPr>
        <w:t>, …</w:t>
      </w:r>
    </w:p>
    <w:p w14:paraId="0DA78C2E" w14:textId="77777777" w:rsidR="008A6605" w:rsidRPr="008A6605" w:rsidRDefault="008A6605" w:rsidP="008A6605"/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42620FBA" w14:textId="4F482446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b/>
          <w:i/>
          <w:sz w:val="28"/>
          <w:szCs w:val="28"/>
        </w:rPr>
        <w:t xml:space="preserve">1. </w:t>
      </w:r>
      <w:proofErr w:type="spellStart"/>
      <w:r w:rsidRPr="00CB7A88">
        <w:rPr>
          <w:b/>
          <w:i/>
          <w:sz w:val="28"/>
          <w:szCs w:val="28"/>
        </w:rPr>
        <w:t>Phần</w:t>
      </w:r>
      <w:proofErr w:type="spellEnd"/>
      <w:r w:rsidRPr="00CB7A88">
        <w:rPr>
          <w:b/>
          <w:i/>
          <w:sz w:val="28"/>
          <w:szCs w:val="28"/>
        </w:rPr>
        <w:t xml:space="preserve"> </w:t>
      </w:r>
      <w:proofErr w:type="spellStart"/>
      <w:r w:rsidRPr="00CB7A88">
        <w:rPr>
          <w:b/>
          <w:i/>
          <w:sz w:val="28"/>
          <w:szCs w:val="28"/>
        </w:rPr>
        <w:t>cứng</w:t>
      </w:r>
      <w:proofErr w:type="spellEnd"/>
      <w:r w:rsidRPr="00CB7A88">
        <w:rPr>
          <w:i/>
          <w:sz w:val="28"/>
          <w:szCs w:val="28"/>
        </w:rPr>
        <w:t>:</w:t>
      </w:r>
      <w:r w:rsidRPr="00CB7A88">
        <w:rPr>
          <w:i/>
          <w:iCs/>
          <w:sz w:val="28"/>
          <w:szCs w:val="28"/>
        </w:rPr>
        <w:t xml:space="preserve"> </w:t>
      </w:r>
      <w:r w:rsidRPr="00CB7A88">
        <w:rPr>
          <w:iCs/>
          <w:sz w:val="28"/>
          <w:szCs w:val="28"/>
        </w:rPr>
        <w:t xml:space="preserve">P4 3.0 </w:t>
      </w:r>
      <w:proofErr w:type="spellStart"/>
      <w:r>
        <w:rPr>
          <w:iCs/>
          <w:sz w:val="28"/>
          <w:szCs w:val="28"/>
        </w:rPr>
        <w:t>Ghz</w:t>
      </w:r>
      <w:proofErr w:type="spellEnd"/>
      <w:r>
        <w:rPr>
          <w:iCs/>
          <w:sz w:val="28"/>
          <w:szCs w:val="28"/>
        </w:rPr>
        <w:t xml:space="preserve">, RAM 2Gb, D2.8 </w:t>
      </w:r>
      <w:proofErr w:type="spellStart"/>
      <w:proofErr w:type="gramStart"/>
      <w:r>
        <w:rPr>
          <w:iCs/>
          <w:sz w:val="28"/>
          <w:szCs w:val="28"/>
        </w:rPr>
        <w:t>Ghz</w:t>
      </w:r>
      <w:proofErr w:type="spellEnd"/>
      <w:r>
        <w:rPr>
          <w:iCs/>
          <w:sz w:val="28"/>
          <w:szCs w:val="28"/>
        </w:rPr>
        <w:t>,  RAM</w:t>
      </w:r>
      <w:proofErr w:type="gramEnd"/>
      <w:r>
        <w:rPr>
          <w:iCs/>
          <w:sz w:val="28"/>
          <w:szCs w:val="28"/>
        </w:rPr>
        <w:t xml:space="preserve"> 4</w:t>
      </w:r>
      <w:r w:rsidRPr="00CB7A88">
        <w:rPr>
          <w:iCs/>
          <w:sz w:val="28"/>
          <w:szCs w:val="28"/>
        </w:rPr>
        <w:t>Gb.</w:t>
      </w:r>
    </w:p>
    <w:p w14:paraId="470229A3" w14:textId="418DEF6B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b/>
          <w:i/>
          <w:sz w:val="28"/>
          <w:szCs w:val="28"/>
        </w:rPr>
        <w:t xml:space="preserve">2. </w:t>
      </w:r>
      <w:proofErr w:type="spellStart"/>
      <w:r w:rsidRPr="00CB7A88">
        <w:rPr>
          <w:b/>
          <w:i/>
          <w:sz w:val="28"/>
          <w:szCs w:val="28"/>
        </w:rPr>
        <w:t>Phần</w:t>
      </w:r>
      <w:proofErr w:type="spellEnd"/>
      <w:r w:rsidRPr="00CB7A88">
        <w:rPr>
          <w:b/>
          <w:i/>
          <w:sz w:val="28"/>
          <w:szCs w:val="28"/>
        </w:rPr>
        <w:t xml:space="preserve"> </w:t>
      </w:r>
      <w:proofErr w:type="spellStart"/>
      <w:r w:rsidRPr="00CB7A88">
        <w:rPr>
          <w:b/>
          <w:i/>
          <w:sz w:val="28"/>
          <w:szCs w:val="28"/>
        </w:rPr>
        <w:t>mềm</w:t>
      </w:r>
      <w:proofErr w:type="spellEnd"/>
      <w:r w:rsidRPr="00CB7A88">
        <w:rPr>
          <w:sz w:val="28"/>
          <w:szCs w:val="28"/>
        </w:rPr>
        <w:t xml:space="preserve">: </w:t>
      </w:r>
      <w:r w:rsidRPr="00CB7A88">
        <w:rPr>
          <w:iCs/>
          <w:sz w:val="28"/>
          <w:szCs w:val="28"/>
        </w:rPr>
        <w:t xml:space="preserve">Windows </w:t>
      </w:r>
      <w:r>
        <w:rPr>
          <w:iCs/>
          <w:sz w:val="28"/>
          <w:szCs w:val="28"/>
        </w:rPr>
        <w:t>10, MS SQL Server 2017</w:t>
      </w:r>
      <w:r w:rsidRPr="00CB7A88">
        <w:rPr>
          <w:iCs/>
          <w:sz w:val="28"/>
          <w:szCs w:val="28"/>
        </w:rPr>
        <w:t xml:space="preserve"> …</w:t>
      </w:r>
    </w:p>
    <w:p w14:paraId="39042E9A" w14:textId="77777777" w:rsidR="00F413C7" w:rsidRPr="00CB7A88" w:rsidRDefault="00F413C7" w:rsidP="00F413C7">
      <w:pPr>
        <w:tabs>
          <w:tab w:val="left" w:pos="1080"/>
        </w:tabs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</w:rPr>
      </w:pPr>
      <w:r w:rsidRPr="00CB7A88">
        <w:rPr>
          <w:b/>
          <w:bCs/>
          <w:i/>
          <w:iCs/>
          <w:sz w:val="28"/>
          <w:szCs w:val="28"/>
        </w:rPr>
        <w:t xml:space="preserve">3. </w:t>
      </w:r>
      <w:proofErr w:type="spellStart"/>
      <w:r w:rsidRPr="00CB7A88">
        <w:rPr>
          <w:b/>
          <w:bCs/>
          <w:i/>
          <w:iCs/>
          <w:sz w:val="28"/>
          <w:szCs w:val="28"/>
        </w:rPr>
        <w:t>Công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cụ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phát</w:t>
      </w:r>
      <w:proofErr w:type="spellEnd"/>
      <w:r w:rsidRPr="00CB7A8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CB7A88">
        <w:rPr>
          <w:b/>
          <w:bCs/>
          <w:i/>
          <w:iCs/>
          <w:sz w:val="28"/>
          <w:szCs w:val="28"/>
        </w:rPr>
        <w:t>triển</w:t>
      </w:r>
      <w:proofErr w:type="spellEnd"/>
    </w:p>
    <w:p w14:paraId="707CA25C" w14:textId="62BC7111" w:rsidR="00F413C7" w:rsidRPr="00CB7A88" w:rsidRDefault="00F413C7" w:rsidP="00F413C7">
      <w:pPr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iCs/>
          <w:sz w:val="28"/>
          <w:szCs w:val="28"/>
        </w:rPr>
        <w:tab/>
        <w:t xml:space="preserve">- </w:t>
      </w:r>
      <w:proofErr w:type="spellStart"/>
      <w:r w:rsidRPr="00CB7A88">
        <w:rPr>
          <w:iCs/>
          <w:sz w:val="28"/>
          <w:szCs w:val="28"/>
        </w:rPr>
        <w:t>Ngôn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ngữ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sử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dụng:HTML</w:t>
      </w:r>
      <w:proofErr w:type="spellEnd"/>
      <w:r w:rsidRPr="00CB7A88">
        <w:rPr>
          <w:iCs/>
          <w:sz w:val="28"/>
          <w:szCs w:val="28"/>
        </w:rPr>
        <w:t xml:space="preserve">, CSS, </w:t>
      </w:r>
      <w:r>
        <w:rPr>
          <w:iCs/>
          <w:sz w:val="28"/>
          <w:szCs w:val="28"/>
        </w:rPr>
        <w:t>JavaScript, PHP, LARAVEL</w:t>
      </w:r>
    </w:p>
    <w:p w14:paraId="786D8A25" w14:textId="2EB2208A" w:rsidR="00F413C7" w:rsidRDefault="00F413C7" w:rsidP="00F413C7">
      <w:pPr>
        <w:pBdr>
          <w:bottom w:val="double" w:sz="6" w:space="1" w:color="auto"/>
        </w:pBdr>
        <w:tabs>
          <w:tab w:val="left" w:pos="720"/>
          <w:tab w:val="left" w:pos="1080"/>
        </w:tabs>
        <w:autoSpaceDE w:val="0"/>
        <w:autoSpaceDN w:val="0"/>
        <w:adjustRightInd w:val="0"/>
        <w:spacing w:line="360" w:lineRule="auto"/>
        <w:rPr>
          <w:iCs/>
          <w:sz w:val="28"/>
          <w:szCs w:val="28"/>
        </w:rPr>
      </w:pPr>
      <w:r w:rsidRPr="00CB7A88">
        <w:rPr>
          <w:iCs/>
          <w:sz w:val="28"/>
          <w:szCs w:val="28"/>
        </w:rPr>
        <w:tab/>
        <w:t xml:space="preserve">- </w:t>
      </w:r>
      <w:proofErr w:type="spellStart"/>
      <w:r w:rsidRPr="00CB7A88">
        <w:rPr>
          <w:iCs/>
          <w:sz w:val="28"/>
          <w:szCs w:val="28"/>
        </w:rPr>
        <w:t>Hệ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cơ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sở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dữ</w:t>
      </w:r>
      <w:proofErr w:type="spellEnd"/>
      <w:r w:rsidRPr="00CB7A88">
        <w:rPr>
          <w:iCs/>
          <w:sz w:val="28"/>
          <w:szCs w:val="28"/>
        </w:rPr>
        <w:t xml:space="preserve"> </w:t>
      </w:r>
      <w:proofErr w:type="spellStart"/>
      <w:r w:rsidRPr="00CB7A88">
        <w:rPr>
          <w:iCs/>
          <w:sz w:val="28"/>
          <w:szCs w:val="28"/>
        </w:rPr>
        <w:t>liệu</w:t>
      </w:r>
      <w:proofErr w:type="spellEnd"/>
      <w:r w:rsidRPr="00CB7A88">
        <w:rPr>
          <w:iCs/>
          <w:sz w:val="28"/>
          <w:szCs w:val="28"/>
        </w:rPr>
        <w:t>: Enterprise Manager</w:t>
      </w:r>
      <w:r>
        <w:rPr>
          <w:iCs/>
          <w:sz w:val="28"/>
          <w:szCs w:val="28"/>
        </w:rPr>
        <w:t>, Query Analyzer SQL Server 2017</w:t>
      </w:r>
      <w:r w:rsidRPr="00CB7A88">
        <w:rPr>
          <w:iCs/>
          <w:sz w:val="28"/>
          <w:szCs w:val="28"/>
        </w:rPr>
        <w:t>.</w:t>
      </w:r>
    </w:p>
    <w:p w14:paraId="62145DDF" w14:textId="77777777" w:rsidR="00F413C7" w:rsidRPr="00F413C7" w:rsidRDefault="00F413C7" w:rsidP="00F413C7">
      <w:pPr>
        <w:rPr>
          <w:lang w:eastAsia="en-US" w:bidi="ar-SA"/>
        </w:rPr>
      </w:pPr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297104C" w14:textId="311CF64F" w:rsidR="00F413C7" w:rsidRPr="00F413C7" w:rsidRDefault="00F413C7" w:rsidP="00F413C7">
      <w:pPr>
        <w:rPr>
          <w:lang w:eastAsia="en-US" w:bidi="ar-SA"/>
        </w:rPr>
      </w:pPr>
      <w:r>
        <w:rPr>
          <w:lang w:eastAsia="en-US" w:bidi="ar-SA"/>
        </w:rPr>
        <w:t>My SQL server 2017</w:t>
      </w: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lastRenderedPageBreak/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4A084" w14:textId="77777777" w:rsidR="005A0959" w:rsidRDefault="005A0959">
      <w:r>
        <w:separator/>
      </w:r>
    </w:p>
    <w:p w14:paraId="113EB13C" w14:textId="77777777" w:rsidR="005A0959" w:rsidRDefault="005A0959"/>
  </w:endnote>
  <w:endnote w:type="continuationSeparator" w:id="0">
    <w:p w14:paraId="0FD92A6D" w14:textId="77777777" w:rsidR="005A0959" w:rsidRDefault="005A0959">
      <w:r>
        <w:continuationSeparator/>
      </w:r>
    </w:p>
    <w:p w14:paraId="193D5FC2" w14:textId="77777777" w:rsidR="005A0959" w:rsidRDefault="005A09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BB7FC6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B7FC6">
      <w:rPr>
        <w:i/>
        <w:noProof/>
        <w:color w:val="C00000"/>
        <w:lang w:eastAsia="ar-SA" w:bidi="ar-SA"/>
      </w:rPr>
      <w:t>14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BB7FC6">
      <w:rPr>
        <w:i/>
        <w:noProof/>
        <w:color w:val="C00000"/>
        <w:lang w:eastAsia="ar-SA" w:bidi="ar-SA"/>
      </w:rPr>
      <w:t>14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454FC" w14:textId="77777777" w:rsidR="005A0959" w:rsidRDefault="005A0959">
      <w:r>
        <w:separator/>
      </w:r>
    </w:p>
    <w:p w14:paraId="648D1CD0" w14:textId="77777777" w:rsidR="005A0959" w:rsidRDefault="005A0959"/>
  </w:footnote>
  <w:footnote w:type="continuationSeparator" w:id="0">
    <w:p w14:paraId="0B5F9F47" w14:textId="77777777" w:rsidR="005A0959" w:rsidRDefault="005A0959">
      <w:r>
        <w:continuationSeparator/>
      </w:r>
    </w:p>
    <w:p w14:paraId="6E6E1E2A" w14:textId="77777777" w:rsidR="005A0959" w:rsidRDefault="005A09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566A97A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2ACBBDC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666750" cy="628650"/>
              <wp:effectExtent l="0" t="0" r="19050" b="1905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628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3E3A56A" w:rsidR="00D51159" w:rsidRPr="00D51159" w:rsidRDefault="00941B7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C96106">
                            <w:rPr>
                              <w:b/>
                              <w:i/>
                              <w:noProof/>
                              <w:color w:val="2A62A6"/>
                              <w:sz w:val="32"/>
                              <w:szCs w:val="32"/>
                            </w:rPr>
                            <w:drawing>
                              <wp:inline distT="0" distB="0" distL="0" distR="0" wp14:anchorId="6F4DAB3F" wp14:editId="713FC766">
                                <wp:extent cx="495300" cy="438150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95300" cy="4381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10.5pt;width:52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" fillcolor="white [3201]" strokeweight=".5pt">
              <v:textbox>
                <w:txbxContent>
                  <w:p w14:paraId="515FC764" w14:textId="23E3A56A" w:rsidR="00D51159" w:rsidRPr="00D51159" w:rsidRDefault="00941B7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C96106">
                      <w:rPr>
                        <w:b/>
                        <w:i/>
                        <w:noProof/>
                        <w:color w:val="2A62A6"/>
                        <w:sz w:val="32"/>
                        <w:szCs w:val="32"/>
                      </w:rPr>
                      <w:drawing>
                        <wp:inline distT="0" distB="0" distL="0" distR="0" wp14:anchorId="6F4DAB3F" wp14:editId="713FC766">
                          <wp:extent cx="495300" cy="438150"/>
                          <wp:effectExtent l="0" t="0" r="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95300" cy="4381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 w:rsidR="00941B7B">
      <w:rPr>
        <w:i/>
        <w:color w:val="C00000"/>
        <w:lang w:eastAsia="ar-SA" w:bidi="ar-SA"/>
      </w:rPr>
      <w:t>Xây</w:t>
    </w:r>
    <w:proofErr w:type="spellEnd"/>
    <w:r w:rsidR="00941B7B">
      <w:rPr>
        <w:i/>
        <w:color w:val="C00000"/>
        <w:lang w:eastAsia="ar-SA" w:bidi="ar-SA"/>
      </w:rPr>
      <w:t xml:space="preserve"> </w:t>
    </w:r>
    <w:proofErr w:type="spellStart"/>
    <w:r w:rsidR="00941B7B">
      <w:rPr>
        <w:i/>
        <w:color w:val="C00000"/>
        <w:lang w:eastAsia="ar-SA" w:bidi="ar-SA"/>
      </w:rPr>
      <w:t>dựng</w:t>
    </w:r>
    <w:proofErr w:type="spellEnd"/>
    <w:r w:rsidR="00941B7B">
      <w:rPr>
        <w:i/>
        <w:color w:val="C00000"/>
        <w:lang w:eastAsia="ar-SA" w:bidi="ar-SA"/>
      </w:rPr>
      <w:t xml:space="preserve"> Website </w:t>
    </w:r>
    <w:proofErr w:type="spellStart"/>
    <w:r w:rsidR="00941B7B">
      <w:rPr>
        <w:i/>
        <w:color w:val="C00000"/>
        <w:lang w:eastAsia="ar-SA" w:bidi="ar-SA"/>
      </w:rPr>
      <w:t>bán</w:t>
    </w:r>
    <w:proofErr w:type="spellEnd"/>
    <w:r w:rsidR="00941B7B">
      <w:rPr>
        <w:i/>
        <w:color w:val="C00000"/>
        <w:lang w:eastAsia="ar-SA" w:bidi="ar-SA"/>
      </w:rPr>
      <w:t xml:space="preserve"> </w:t>
    </w:r>
    <w:proofErr w:type="spellStart"/>
    <w:r w:rsidR="00941B7B">
      <w:rPr>
        <w:i/>
        <w:color w:val="C00000"/>
        <w:lang w:eastAsia="ar-SA" w:bidi="ar-SA"/>
      </w:rPr>
      <w:t>máy</w:t>
    </w:r>
    <w:proofErr w:type="spellEnd"/>
    <w:r w:rsidR="00941B7B">
      <w:rPr>
        <w:i/>
        <w:color w:val="C00000"/>
        <w:lang w:eastAsia="ar-SA" w:bidi="ar-SA"/>
      </w:rPr>
      <w:t xml:space="preserve"> </w:t>
    </w:r>
    <w:proofErr w:type="spellStart"/>
    <w:r w:rsidR="00941B7B">
      <w:rPr>
        <w:i/>
        <w:color w:val="C00000"/>
        <w:lang w:eastAsia="ar-SA" w:bidi="ar-SA"/>
      </w:rPr>
      <w:t>tính</w:t>
    </w:r>
    <w:proofErr w:type="spellEnd"/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D7CC0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69D8"/>
    <w:rsid w:val="001A04B9"/>
    <w:rsid w:val="001A1FF1"/>
    <w:rsid w:val="001A7B00"/>
    <w:rsid w:val="001B3ACB"/>
    <w:rsid w:val="001C04DA"/>
    <w:rsid w:val="001C3597"/>
    <w:rsid w:val="001C5DD1"/>
    <w:rsid w:val="001D0D5E"/>
    <w:rsid w:val="001D0E15"/>
    <w:rsid w:val="001D3253"/>
    <w:rsid w:val="001D3B5F"/>
    <w:rsid w:val="001D61A7"/>
    <w:rsid w:val="001D74C7"/>
    <w:rsid w:val="001E052D"/>
    <w:rsid w:val="001E09B7"/>
    <w:rsid w:val="001E1B83"/>
    <w:rsid w:val="001E2510"/>
    <w:rsid w:val="001F20AA"/>
    <w:rsid w:val="001F2E8C"/>
    <w:rsid w:val="001F489F"/>
    <w:rsid w:val="001F5ABA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052"/>
    <w:rsid w:val="003F1120"/>
    <w:rsid w:val="00401B28"/>
    <w:rsid w:val="004042B2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BA5"/>
    <w:rsid w:val="00506F90"/>
    <w:rsid w:val="00507006"/>
    <w:rsid w:val="00517604"/>
    <w:rsid w:val="005306F1"/>
    <w:rsid w:val="00530B30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1D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260A"/>
    <w:rsid w:val="005955A9"/>
    <w:rsid w:val="005971FC"/>
    <w:rsid w:val="005A0959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18F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792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1CE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651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91E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428"/>
    <w:rsid w:val="00875549"/>
    <w:rsid w:val="00877DC8"/>
    <w:rsid w:val="00882F81"/>
    <w:rsid w:val="00886173"/>
    <w:rsid w:val="008868E0"/>
    <w:rsid w:val="00895F6E"/>
    <w:rsid w:val="00896C23"/>
    <w:rsid w:val="008A32AB"/>
    <w:rsid w:val="008A4F46"/>
    <w:rsid w:val="008A60DC"/>
    <w:rsid w:val="008A6605"/>
    <w:rsid w:val="008A7E5C"/>
    <w:rsid w:val="008B0148"/>
    <w:rsid w:val="008B0D9E"/>
    <w:rsid w:val="008B3A19"/>
    <w:rsid w:val="008B3BB2"/>
    <w:rsid w:val="008B4872"/>
    <w:rsid w:val="008B68D0"/>
    <w:rsid w:val="008C0E63"/>
    <w:rsid w:val="008C1710"/>
    <w:rsid w:val="008D0992"/>
    <w:rsid w:val="008D1ED2"/>
    <w:rsid w:val="008D1F52"/>
    <w:rsid w:val="008D4E35"/>
    <w:rsid w:val="008D762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1B7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3E26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3D5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B7FC6"/>
    <w:rsid w:val="00BC1A91"/>
    <w:rsid w:val="00BC3C7B"/>
    <w:rsid w:val="00BC591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106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82B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3C7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3BB2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paragraph" w:customStyle="1" w:styleId="head3">
    <w:name w:val="head3"/>
    <w:basedOn w:val="Normal"/>
    <w:qFormat/>
    <w:rsid w:val="00D8182B"/>
    <w:pPr>
      <w:widowControl/>
      <w:suppressAutoHyphens w:val="0"/>
      <w:spacing w:after="0" w:line="360" w:lineRule="auto"/>
      <w:ind w:right="-153"/>
    </w:pPr>
    <w:rPr>
      <w:rFonts w:ascii="Times New Roman" w:eastAsia="Times New Roman" w:hAnsi="Times New Roman" w:cs="Times New Roman"/>
      <w:i/>
      <w:sz w:val="28"/>
      <w:szCs w:val="28"/>
      <w:lang w:eastAsia="en-US" w:bidi="ar-SA"/>
    </w:rPr>
  </w:style>
  <w:style w:type="character" w:customStyle="1" w:styleId="apple-converted-space">
    <w:name w:val="apple-converted-space"/>
    <w:basedOn w:val="DefaultParagraphFont"/>
    <w:rsid w:val="008A6605"/>
  </w:style>
  <w:style w:type="character" w:customStyle="1" w:styleId="Heading4Char">
    <w:name w:val="Heading 4 Char"/>
    <w:basedOn w:val="DefaultParagraphFont"/>
    <w:link w:val="Heading4"/>
    <w:semiHidden/>
    <w:rsid w:val="008B3BB2"/>
    <w:rPr>
      <w:rFonts w:asciiTheme="majorHAnsi" w:eastAsiaTheme="majorEastAsia" w:hAnsiTheme="majorHAnsi" w:cs="Mangal"/>
      <w:i/>
      <w:iCs/>
      <w:color w:val="365F91" w:themeColor="accent1" w:themeShade="BF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26EF9-1098-446F-97BB-CFDE07556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14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10914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Dinh Hung 20151860</cp:lastModifiedBy>
  <cp:revision>279</cp:revision>
  <cp:lastPrinted>2008-03-13T11:02:00Z</cp:lastPrinted>
  <dcterms:created xsi:type="dcterms:W3CDTF">2018-10-22T04:18:00Z</dcterms:created>
  <dcterms:modified xsi:type="dcterms:W3CDTF">2019-12-14T14:46:00Z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